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519" w:rsidRDefault="00181519" w:rsidP="006B04E6">
      <w:pPr>
        <w:spacing w:line="240" w:lineRule="auto"/>
        <w:jc w:val="center"/>
        <w:rPr>
          <w:sz w:val="28"/>
        </w:rPr>
      </w:pPr>
      <w:r>
        <w:rPr>
          <w:sz w:val="28"/>
        </w:rPr>
        <w:t>A</w:t>
      </w:r>
    </w:p>
    <w:p w:rsidR="003005FB" w:rsidRDefault="00DE79E8" w:rsidP="00B22594">
      <w:pPr>
        <w:spacing w:line="240" w:lineRule="auto"/>
        <w:jc w:val="center"/>
        <w:rPr>
          <w:sz w:val="28"/>
        </w:rPr>
      </w:pPr>
      <w:r>
        <w:rPr>
          <w:sz w:val="28"/>
        </w:rPr>
        <w:t xml:space="preserve">Mini </w:t>
      </w:r>
      <w:r w:rsidR="00E77DEF">
        <w:rPr>
          <w:sz w:val="28"/>
        </w:rPr>
        <w:t>Project</w:t>
      </w:r>
      <w:r w:rsidR="003005FB">
        <w:rPr>
          <w:sz w:val="28"/>
        </w:rPr>
        <w:t xml:space="preserve"> report</w:t>
      </w:r>
    </w:p>
    <w:p w:rsidR="003943EB" w:rsidRDefault="003E17B1" w:rsidP="00B22594">
      <w:pPr>
        <w:spacing w:line="240" w:lineRule="auto"/>
        <w:jc w:val="center"/>
        <w:rPr>
          <w:sz w:val="28"/>
        </w:rPr>
      </w:pPr>
      <w:r>
        <w:rPr>
          <w:sz w:val="28"/>
        </w:rPr>
        <w:t>O</w:t>
      </w:r>
      <w:r w:rsidR="003943EB">
        <w:rPr>
          <w:sz w:val="28"/>
        </w:rPr>
        <w:t>n</w:t>
      </w:r>
    </w:p>
    <w:p w:rsidR="003E17B1" w:rsidRPr="003E17B1" w:rsidRDefault="007E4F63" w:rsidP="003E17B1">
      <w:pPr>
        <w:jc w:val="center"/>
        <w:rPr>
          <w:rFonts w:ascii="Times New Roman" w:hAnsi="Times New Roman"/>
          <w:b/>
          <w:sz w:val="32"/>
          <w:szCs w:val="32"/>
        </w:rPr>
      </w:pPr>
      <w:r>
        <w:rPr>
          <w:rFonts w:ascii="Times New Roman" w:hAnsi="Times New Roman"/>
          <w:b/>
          <w:sz w:val="32"/>
          <w:szCs w:val="32"/>
        </w:rPr>
        <w:t>DETECTING NODE FAILURES IN MOBILE WIRELESS NETWORKS:A PROBABILISTIC APPROACH</w:t>
      </w:r>
    </w:p>
    <w:p w:rsidR="003943EB" w:rsidRDefault="00DE79E8">
      <w:pPr>
        <w:jc w:val="center"/>
        <w:rPr>
          <w:sz w:val="28"/>
        </w:rPr>
      </w:pPr>
      <w:r>
        <w:rPr>
          <w:sz w:val="28"/>
        </w:rPr>
        <w:t>(</w:t>
      </w:r>
      <w:r w:rsidR="003943EB">
        <w:rPr>
          <w:sz w:val="28"/>
        </w:rPr>
        <w:t>Submitted in partial fulfillment of the requirements for the award of Degree</w:t>
      </w:r>
      <w:r>
        <w:rPr>
          <w:sz w:val="28"/>
        </w:rPr>
        <w:t>)</w:t>
      </w:r>
    </w:p>
    <w:p w:rsidR="003943EB" w:rsidRDefault="00E77DEF">
      <w:pPr>
        <w:jc w:val="center"/>
        <w:rPr>
          <w:sz w:val="28"/>
        </w:rPr>
      </w:pPr>
      <w:r>
        <w:rPr>
          <w:sz w:val="28"/>
        </w:rPr>
        <w:t>BACHELOR</w:t>
      </w:r>
      <w:r w:rsidR="003943EB">
        <w:rPr>
          <w:sz w:val="28"/>
        </w:rPr>
        <w:t xml:space="preserve"> OF TECHNOLOGY</w:t>
      </w:r>
    </w:p>
    <w:p w:rsidR="00F75721" w:rsidRDefault="00F75721">
      <w:pPr>
        <w:spacing w:line="360" w:lineRule="auto"/>
        <w:jc w:val="center"/>
        <w:rPr>
          <w:sz w:val="28"/>
        </w:rPr>
      </w:pPr>
      <w:r>
        <w:rPr>
          <w:sz w:val="28"/>
        </w:rPr>
        <w:t>in</w:t>
      </w:r>
    </w:p>
    <w:p w:rsidR="003943EB" w:rsidRDefault="003E17B1" w:rsidP="003E17B1">
      <w:pPr>
        <w:spacing w:line="240" w:lineRule="auto"/>
        <w:jc w:val="center"/>
        <w:rPr>
          <w:sz w:val="28"/>
        </w:rPr>
      </w:pPr>
      <w:r>
        <w:rPr>
          <w:sz w:val="28"/>
        </w:rPr>
        <w:t>COMPUTER SCIENCE AND ENGINEERING</w:t>
      </w:r>
    </w:p>
    <w:p w:rsidR="00BC5C15" w:rsidRDefault="003E17B1" w:rsidP="00BC5C15">
      <w:pPr>
        <w:spacing w:line="240" w:lineRule="auto"/>
        <w:jc w:val="center"/>
        <w:rPr>
          <w:sz w:val="28"/>
        </w:rPr>
      </w:pPr>
      <w:r>
        <w:rPr>
          <w:sz w:val="28"/>
        </w:rPr>
        <w:t>BY</w:t>
      </w:r>
    </w:p>
    <w:p w:rsidR="003E17B1" w:rsidRDefault="007E4F63" w:rsidP="007E4F63">
      <w:pPr>
        <w:spacing w:line="240" w:lineRule="auto"/>
        <w:jc w:val="center"/>
        <w:rPr>
          <w:b/>
          <w:sz w:val="28"/>
        </w:rPr>
      </w:pPr>
      <w:r>
        <w:rPr>
          <w:b/>
          <w:sz w:val="28"/>
        </w:rPr>
        <w:t>V.SAI CHARAN (147R1A05N6</w:t>
      </w:r>
      <w:r w:rsidR="003E17B1" w:rsidRPr="008E2C74">
        <w:rPr>
          <w:b/>
          <w:sz w:val="28"/>
        </w:rPr>
        <w:t>)</w:t>
      </w:r>
    </w:p>
    <w:p w:rsidR="007E4F63" w:rsidRDefault="007E4F63" w:rsidP="007E4F63">
      <w:pPr>
        <w:spacing w:line="240" w:lineRule="auto"/>
        <w:jc w:val="center"/>
        <w:rPr>
          <w:b/>
          <w:sz w:val="28"/>
        </w:rPr>
      </w:pPr>
      <w:r>
        <w:rPr>
          <w:b/>
          <w:sz w:val="28"/>
        </w:rPr>
        <w:t>A.V.SAI SARANYA (147R1A05J6)</w:t>
      </w:r>
    </w:p>
    <w:p w:rsidR="007E4F63" w:rsidRPr="008E2C74" w:rsidRDefault="007E4F63" w:rsidP="007E4F63">
      <w:pPr>
        <w:spacing w:line="240" w:lineRule="auto"/>
        <w:jc w:val="center"/>
        <w:rPr>
          <w:b/>
          <w:sz w:val="28"/>
        </w:rPr>
      </w:pPr>
      <w:r>
        <w:rPr>
          <w:b/>
          <w:sz w:val="28"/>
        </w:rPr>
        <w:t>SHALINI SINHA (147R1A05N5)</w:t>
      </w:r>
    </w:p>
    <w:p w:rsidR="005A5688" w:rsidRPr="00BC5C15" w:rsidRDefault="005A5688" w:rsidP="00BC5C15">
      <w:pPr>
        <w:spacing w:line="240" w:lineRule="auto"/>
        <w:rPr>
          <w:b/>
          <w:sz w:val="28"/>
        </w:rPr>
      </w:pPr>
    </w:p>
    <w:p w:rsidR="003943EB" w:rsidRDefault="003943EB">
      <w:pPr>
        <w:spacing w:after="0"/>
        <w:jc w:val="center"/>
        <w:rPr>
          <w:b/>
          <w:sz w:val="28"/>
        </w:rPr>
      </w:pPr>
      <w:r>
        <w:rPr>
          <w:sz w:val="28"/>
        </w:rPr>
        <w:t>Under the Guidance of</w:t>
      </w:r>
    </w:p>
    <w:p w:rsidR="003E17B1" w:rsidRPr="003E17B1" w:rsidRDefault="007E4F63" w:rsidP="003E17B1">
      <w:pPr>
        <w:spacing w:after="0"/>
        <w:jc w:val="center"/>
        <w:rPr>
          <w:b/>
          <w:sz w:val="32"/>
          <w:szCs w:val="32"/>
        </w:rPr>
      </w:pPr>
      <w:r>
        <w:rPr>
          <w:b/>
          <w:sz w:val="32"/>
          <w:szCs w:val="32"/>
        </w:rPr>
        <w:t>Mr.B.P DEEPAK KUMAR</w:t>
      </w:r>
    </w:p>
    <w:p w:rsidR="003E17B1" w:rsidRPr="003E17B1" w:rsidRDefault="006F5A25" w:rsidP="003C016A">
      <w:pPr>
        <w:spacing w:after="0"/>
        <w:rPr>
          <w:sz w:val="28"/>
        </w:rPr>
      </w:pPr>
      <w:r>
        <w:rPr>
          <w:sz w:val="28"/>
        </w:rPr>
        <w:t xml:space="preserve">                                                   </w:t>
      </w:r>
      <w:r w:rsidR="007E4F63">
        <w:rPr>
          <w:sz w:val="28"/>
        </w:rPr>
        <w:t xml:space="preserve"> (Assistant</w:t>
      </w:r>
      <w:r w:rsidR="003E17B1" w:rsidRPr="003E17B1">
        <w:rPr>
          <w:sz w:val="28"/>
        </w:rPr>
        <w:t xml:space="preserve"> Professor)                         </w:t>
      </w:r>
    </w:p>
    <w:p w:rsidR="003943EB" w:rsidRDefault="003943EB">
      <w:pPr>
        <w:spacing w:after="0"/>
        <w:jc w:val="center"/>
        <w:rPr>
          <w:sz w:val="28"/>
        </w:rPr>
      </w:pPr>
    </w:p>
    <w:p w:rsidR="003943EB" w:rsidRDefault="00A71C77">
      <w:pPr>
        <w:spacing w:after="0"/>
        <w:jc w:val="center"/>
        <w:rPr>
          <w:b/>
          <w:sz w:val="32"/>
        </w:rPr>
      </w:pPr>
      <w:r>
        <w:rPr>
          <w:b/>
          <w:noProof/>
          <w:sz w:val="32"/>
          <w:lang w:eastAsia="en-US"/>
        </w:rPr>
        <w:drawing>
          <wp:anchor distT="0" distB="0" distL="114300" distR="114300" simplePos="0" relativeHeight="251657216" behindDoc="0" locked="0" layoutInCell="1" allowOverlap="1">
            <wp:simplePos x="0" y="0"/>
            <wp:positionH relativeFrom="column">
              <wp:posOffset>2190115</wp:posOffset>
            </wp:positionH>
            <wp:positionV relativeFrom="paragraph">
              <wp:posOffset>36830</wp:posOffset>
            </wp:positionV>
            <wp:extent cx="1254760" cy="1218565"/>
            <wp:effectExtent l="19050" t="0" r="2540" b="635"/>
            <wp:wrapNone/>
            <wp:docPr id="4" name="Picture 6" descr="C:\Users\Dell\Desktop\cmr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cmr new logo.jpg"/>
                    <pic:cNvPicPr>
                      <a:picLocks noChangeAspect="1" noChangeArrowheads="1"/>
                    </pic:cNvPicPr>
                  </pic:nvPicPr>
                  <pic:blipFill>
                    <a:blip r:embed="rId8" cstate="print"/>
                    <a:srcRect/>
                    <a:stretch>
                      <a:fillRect/>
                    </a:stretch>
                  </pic:blipFill>
                  <pic:spPr bwMode="auto">
                    <a:xfrm>
                      <a:off x="0" y="0"/>
                      <a:ext cx="1254760" cy="1218565"/>
                    </a:xfrm>
                    <a:prstGeom prst="rect">
                      <a:avLst/>
                    </a:prstGeom>
                    <a:noFill/>
                    <a:ln w="9525">
                      <a:noFill/>
                      <a:miter lim="800000"/>
                      <a:headEnd/>
                      <a:tailEnd/>
                    </a:ln>
                  </pic:spPr>
                </pic:pic>
              </a:graphicData>
            </a:graphic>
          </wp:anchor>
        </w:drawing>
      </w:r>
    </w:p>
    <w:p w:rsidR="008310E9" w:rsidRDefault="008310E9">
      <w:pPr>
        <w:jc w:val="center"/>
        <w:rPr>
          <w:b/>
          <w:sz w:val="32"/>
        </w:rPr>
      </w:pPr>
    </w:p>
    <w:p w:rsidR="00080B12" w:rsidRDefault="00080B12">
      <w:pPr>
        <w:jc w:val="center"/>
        <w:rPr>
          <w:b/>
          <w:sz w:val="32"/>
        </w:rPr>
      </w:pPr>
    </w:p>
    <w:p w:rsidR="0004253B" w:rsidRDefault="0004253B">
      <w:pPr>
        <w:jc w:val="center"/>
        <w:rPr>
          <w:b/>
          <w:sz w:val="32"/>
        </w:rPr>
      </w:pPr>
    </w:p>
    <w:p w:rsidR="008310E9" w:rsidRDefault="004155B3" w:rsidP="00A75E83">
      <w:pPr>
        <w:spacing w:after="0"/>
        <w:jc w:val="center"/>
        <w:rPr>
          <w:b/>
          <w:sz w:val="32"/>
        </w:rPr>
      </w:pPr>
      <w:r>
        <w:rPr>
          <w:b/>
          <w:sz w:val="32"/>
        </w:rPr>
        <w:t xml:space="preserve">DEPARTMENT OF </w:t>
      </w:r>
      <w:r w:rsidR="008310E9" w:rsidRPr="008310E9">
        <w:rPr>
          <w:b/>
          <w:sz w:val="32"/>
        </w:rPr>
        <w:t xml:space="preserve">COMPUTER SCIENCE AND </w:t>
      </w:r>
      <w:r>
        <w:rPr>
          <w:b/>
          <w:sz w:val="32"/>
        </w:rPr>
        <w:t>ENGINEERING</w:t>
      </w:r>
    </w:p>
    <w:p w:rsidR="008310E9" w:rsidRDefault="00EC0711" w:rsidP="00A75E83">
      <w:pPr>
        <w:suppressAutoHyphens w:val="0"/>
        <w:autoSpaceDE w:val="0"/>
        <w:autoSpaceDN w:val="0"/>
        <w:adjustRightInd w:val="0"/>
        <w:spacing w:after="0" w:line="240" w:lineRule="auto"/>
        <w:jc w:val="center"/>
        <w:rPr>
          <w:rFonts w:ascii="Arial" w:eastAsia="Times New Roman" w:hAnsi="Arial" w:cs="Arial"/>
          <w:b/>
          <w:bCs/>
          <w:color w:val="1E487C"/>
          <w:sz w:val="26"/>
          <w:szCs w:val="26"/>
          <w:lang w:eastAsia="en-US"/>
        </w:rPr>
      </w:pPr>
      <w:r>
        <w:rPr>
          <w:rFonts w:ascii="Arial" w:eastAsia="Times New Roman" w:hAnsi="Arial" w:cs="Arial"/>
          <w:b/>
          <w:bCs/>
          <w:color w:val="1E487C"/>
          <w:sz w:val="26"/>
          <w:szCs w:val="26"/>
          <w:lang w:eastAsia="en-US"/>
        </w:rPr>
        <w:t>CM</w:t>
      </w:r>
      <w:r w:rsidR="004155B3">
        <w:rPr>
          <w:rFonts w:ascii="Arial" w:eastAsia="Times New Roman" w:hAnsi="Arial" w:cs="Arial"/>
          <w:b/>
          <w:bCs/>
          <w:color w:val="1E487C"/>
          <w:sz w:val="26"/>
          <w:szCs w:val="26"/>
          <w:lang w:eastAsia="en-US"/>
        </w:rPr>
        <w:t>R TECHNICAL CAMPUS</w:t>
      </w:r>
    </w:p>
    <w:p w:rsidR="00055EE7" w:rsidRPr="00055EE7" w:rsidRDefault="00055EE7" w:rsidP="00055EE7">
      <w:pPr>
        <w:widowControl w:val="0"/>
        <w:autoSpaceDE w:val="0"/>
        <w:autoSpaceDN w:val="0"/>
        <w:adjustRightInd w:val="0"/>
        <w:spacing w:after="0" w:line="236" w:lineRule="auto"/>
        <w:ind w:left="80"/>
        <w:rPr>
          <w:rFonts w:ascii="Times New Roman" w:hAnsi="Times New Roman"/>
          <w:sz w:val="24"/>
          <w:szCs w:val="24"/>
        </w:rPr>
      </w:pPr>
      <w:r w:rsidRPr="00055EE7">
        <w:rPr>
          <w:rFonts w:ascii="Times New Roman" w:hAnsi="Times New Roman"/>
          <w:sz w:val="24"/>
          <w:szCs w:val="24"/>
        </w:rPr>
        <w:t>(Accredited by NBA, Permanently Affiliated to JNTUH, Approved by AICTE, New Delhi)</w:t>
      </w:r>
    </w:p>
    <w:p w:rsidR="00055EE7" w:rsidRPr="00055EE7" w:rsidRDefault="00055EE7" w:rsidP="00055EE7">
      <w:pPr>
        <w:widowControl w:val="0"/>
        <w:autoSpaceDE w:val="0"/>
        <w:autoSpaceDN w:val="0"/>
        <w:adjustRightInd w:val="0"/>
        <w:spacing w:after="0" w:line="237" w:lineRule="auto"/>
        <w:ind w:left="1100"/>
        <w:rPr>
          <w:rFonts w:ascii="Times New Roman" w:hAnsi="Times New Roman"/>
          <w:sz w:val="24"/>
          <w:szCs w:val="24"/>
        </w:rPr>
      </w:pPr>
      <w:r w:rsidRPr="00055EE7">
        <w:rPr>
          <w:rFonts w:ascii="Times New Roman" w:hAnsi="Times New Roman"/>
          <w:sz w:val="24"/>
          <w:szCs w:val="24"/>
        </w:rPr>
        <w:t xml:space="preserve">         Recognized Under Section 2(f) &amp; 12(B) of the UGC Act.1956,</w:t>
      </w:r>
    </w:p>
    <w:p w:rsidR="00055EE7" w:rsidRPr="00055EE7" w:rsidRDefault="00055EE7" w:rsidP="00055EE7">
      <w:pPr>
        <w:widowControl w:val="0"/>
        <w:autoSpaceDE w:val="0"/>
        <w:autoSpaceDN w:val="0"/>
        <w:adjustRightInd w:val="0"/>
        <w:spacing w:after="0" w:line="59" w:lineRule="exact"/>
        <w:rPr>
          <w:rFonts w:ascii="Times New Roman" w:hAnsi="Times New Roman"/>
          <w:sz w:val="24"/>
          <w:szCs w:val="24"/>
        </w:rPr>
      </w:pPr>
    </w:p>
    <w:p w:rsidR="00055EE7" w:rsidRPr="00055EE7" w:rsidRDefault="00055EE7" w:rsidP="00055EE7">
      <w:pPr>
        <w:widowControl w:val="0"/>
        <w:overflowPunct w:val="0"/>
        <w:autoSpaceDE w:val="0"/>
        <w:autoSpaceDN w:val="0"/>
        <w:adjustRightInd w:val="0"/>
        <w:spacing w:after="0" w:line="214" w:lineRule="auto"/>
        <w:ind w:left="3600" w:right="1560" w:hanging="2036"/>
        <w:rPr>
          <w:rFonts w:ascii="Times New Roman" w:hAnsi="Times New Roman"/>
          <w:sz w:val="24"/>
          <w:szCs w:val="24"/>
        </w:rPr>
      </w:pPr>
      <w:r w:rsidRPr="00055EE7">
        <w:rPr>
          <w:rFonts w:ascii="Times New Roman" w:hAnsi="Times New Roman"/>
          <w:sz w:val="24"/>
          <w:szCs w:val="24"/>
        </w:rPr>
        <w:t xml:space="preserve">         Kandlakoya (V), Medchal Road, Hyderabad-501401.   </w:t>
      </w:r>
    </w:p>
    <w:p w:rsidR="0069619C" w:rsidRPr="005F0E58" w:rsidRDefault="00055EE7" w:rsidP="005F0E58">
      <w:pPr>
        <w:widowControl w:val="0"/>
        <w:overflowPunct w:val="0"/>
        <w:autoSpaceDE w:val="0"/>
        <w:autoSpaceDN w:val="0"/>
        <w:adjustRightInd w:val="0"/>
        <w:spacing w:after="0" w:line="214" w:lineRule="auto"/>
        <w:ind w:left="3600" w:right="1560" w:hanging="2036"/>
        <w:rPr>
          <w:rFonts w:ascii="Times New Roman" w:hAnsi="Times New Roman"/>
          <w:sz w:val="24"/>
          <w:szCs w:val="24"/>
        </w:rPr>
      </w:pPr>
      <w:r w:rsidRPr="00055EE7">
        <w:rPr>
          <w:rFonts w:ascii="Times New Roman" w:hAnsi="Times New Roman"/>
          <w:sz w:val="24"/>
          <w:szCs w:val="24"/>
        </w:rPr>
        <w:t xml:space="preserve">                                             201</w:t>
      </w:r>
      <w:r w:rsidR="00DE79E8">
        <w:rPr>
          <w:rFonts w:ascii="Times New Roman" w:hAnsi="Times New Roman"/>
          <w:sz w:val="24"/>
          <w:szCs w:val="24"/>
        </w:rPr>
        <w:t>4</w:t>
      </w:r>
      <w:r w:rsidRPr="00055EE7">
        <w:rPr>
          <w:rFonts w:ascii="Times New Roman" w:hAnsi="Times New Roman"/>
          <w:sz w:val="24"/>
          <w:szCs w:val="24"/>
        </w:rPr>
        <w:t>-201</w:t>
      </w:r>
      <w:r w:rsidR="00DE79E8">
        <w:rPr>
          <w:rFonts w:ascii="Times New Roman" w:hAnsi="Times New Roman"/>
          <w:sz w:val="24"/>
          <w:szCs w:val="24"/>
        </w:rPr>
        <w:t>8</w:t>
      </w:r>
    </w:p>
    <w:p w:rsidR="00B927B1" w:rsidRDefault="00C04ED6" w:rsidP="00DE79E8">
      <w:pPr>
        <w:pStyle w:val="NoSpacing"/>
        <w:jc w:val="center"/>
        <w:rPr>
          <w:b/>
          <w:sz w:val="32"/>
        </w:rPr>
      </w:pPr>
      <w:r>
        <w:rPr>
          <w:b/>
          <w:sz w:val="32"/>
        </w:rPr>
        <w:lastRenderedPageBreak/>
        <w:t xml:space="preserve">DEPARTMENT OF </w:t>
      </w:r>
      <w:r w:rsidRPr="008310E9">
        <w:rPr>
          <w:b/>
          <w:sz w:val="32"/>
        </w:rPr>
        <w:t xml:space="preserve">COMPUTER SCIENCE AND </w:t>
      </w:r>
      <w:r>
        <w:rPr>
          <w:b/>
          <w:sz w:val="32"/>
        </w:rPr>
        <w:t>ENGINEERING</w:t>
      </w:r>
    </w:p>
    <w:p w:rsidR="0016330D" w:rsidRDefault="00A71C77" w:rsidP="00B927B1">
      <w:pPr>
        <w:jc w:val="center"/>
        <w:rPr>
          <w:b/>
          <w:sz w:val="32"/>
        </w:rPr>
      </w:pPr>
      <w:r>
        <w:rPr>
          <w:b/>
          <w:noProof/>
          <w:sz w:val="32"/>
          <w:lang w:eastAsia="en-US"/>
        </w:rPr>
        <w:drawing>
          <wp:anchor distT="0" distB="0" distL="114300" distR="114300" simplePos="0" relativeHeight="251658240" behindDoc="0" locked="0" layoutInCell="1" allowOverlap="1">
            <wp:simplePos x="0" y="0"/>
            <wp:positionH relativeFrom="column">
              <wp:posOffset>2041525</wp:posOffset>
            </wp:positionH>
            <wp:positionV relativeFrom="paragraph">
              <wp:posOffset>112395</wp:posOffset>
            </wp:positionV>
            <wp:extent cx="1520190" cy="1468120"/>
            <wp:effectExtent l="19050" t="0" r="3810" b="0"/>
            <wp:wrapNone/>
            <wp:docPr id="5" name="Picture 6" descr="C:\Users\Dell\Desktop\cmr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cmr new logo.jpg"/>
                    <pic:cNvPicPr>
                      <a:picLocks noChangeAspect="1" noChangeArrowheads="1"/>
                    </pic:cNvPicPr>
                  </pic:nvPicPr>
                  <pic:blipFill>
                    <a:blip r:embed="rId8" cstate="print"/>
                    <a:srcRect/>
                    <a:stretch>
                      <a:fillRect/>
                    </a:stretch>
                  </pic:blipFill>
                  <pic:spPr bwMode="auto">
                    <a:xfrm>
                      <a:off x="0" y="0"/>
                      <a:ext cx="1520190" cy="1468120"/>
                    </a:xfrm>
                    <a:prstGeom prst="rect">
                      <a:avLst/>
                    </a:prstGeom>
                    <a:noFill/>
                    <a:ln w="9525">
                      <a:noFill/>
                      <a:miter lim="800000"/>
                      <a:headEnd/>
                      <a:tailEnd/>
                    </a:ln>
                  </pic:spPr>
                </pic:pic>
              </a:graphicData>
            </a:graphic>
          </wp:anchor>
        </w:drawing>
      </w:r>
    </w:p>
    <w:p w:rsidR="00943692" w:rsidRDefault="00943692" w:rsidP="0016330D">
      <w:pPr>
        <w:spacing w:line="240" w:lineRule="auto"/>
        <w:jc w:val="center"/>
        <w:rPr>
          <w:b/>
          <w:sz w:val="32"/>
        </w:rPr>
      </w:pPr>
    </w:p>
    <w:p w:rsidR="0065590F" w:rsidRDefault="0065590F" w:rsidP="0065590F"/>
    <w:p w:rsidR="003943EB" w:rsidRPr="003E17B1" w:rsidRDefault="003943EB">
      <w:pPr>
        <w:pStyle w:val="Heading3"/>
        <w:spacing w:line="360" w:lineRule="auto"/>
        <w:jc w:val="center"/>
        <w:rPr>
          <w:b/>
          <w:sz w:val="28"/>
        </w:rPr>
      </w:pPr>
      <w:r w:rsidRPr="003E17B1">
        <w:rPr>
          <w:rFonts w:ascii="Times New Roman" w:hAnsi="Times New Roman" w:cs="Times New Roman"/>
          <w:b/>
          <w:sz w:val="28"/>
          <w:szCs w:val="28"/>
        </w:rPr>
        <w:t>CERTIFICATE</w:t>
      </w:r>
    </w:p>
    <w:p w:rsidR="00EC0711" w:rsidRPr="00EC0711" w:rsidRDefault="00EC0711" w:rsidP="00B040AE">
      <w:pPr>
        <w:numPr>
          <w:ilvl w:val="0"/>
          <w:numId w:val="1"/>
        </w:numPr>
        <w:jc w:val="both"/>
        <w:rPr>
          <w:rFonts w:ascii="Times New Roman" w:hAnsi="Times New Roman"/>
          <w:b/>
          <w:sz w:val="24"/>
          <w:szCs w:val="24"/>
        </w:rPr>
      </w:pPr>
    </w:p>
    <w:p w:rsidR="00BF4008" w:rsidRDefault="00B040AE" w:rsidP="008E2C74">
      <w:pPr>
        <w:spacing w:line="360" w:lineRule="auto"/>
        <w:jc w:val="both"/>
        <w:rPr>
          <w:rFonts w:ascii="Times New Roman" w:hAnsi="Times New Roman"/>
          <w:b/>
          <w:sz w:val="24"/>
          <w:szCs w:val="24"/>
        </w:rPr>
      </w:pPr>
      <w:r>
        <w:rPr>
          <w:rFonts w:ascii="Times New Roman" w:hAnsi="Times New Roman"/>
          <w:sz w:val="24"/>
          <w:szCs w:val="24"/>
        </w:rPr>
        <w:tab/>
      </w:r>
      <w:r w:rsidR="008E2C74" w:rsidRPr="008E2C74">
        <w:rPr>
          <w:rFonts w:ascii="Times New Roman" w:hAnsi="Times New Roman"/>
          <w:sz w:val="24"/>
          <w:szCs w:val="24"/>
        </w:rPr>
        <w:t>This is to certify that the project entitled “</w:t>
      </w:r>
      <w:r w:rsidR="007E4F63">
        <w:rPr>
          <w:rFonts w:ascii="Times New Roman" w:hAnsi="Times New Roman"/>
          <w:b/>
          <w:sz w:val="24"/>
          <w:szCs w:val="24"/>
        </w:rPr>
        <w:t>DETECTING NODE FAILURES IN MOBILE WIRELESS NETWORKS:A PROBABILISTIC APPROACH</w:t>
      </w:r>
      <w:r w:rsidR="008E2C74">
        <w:rPr>
          <w:rFonts w:ascii="Times New Roman" w:hAnsi="Times New Roman"/>
          <w:sz w:val="24"/>
          <w:szCs w:val="24"/>
        </w:rPr>
        <w:t>”</w:t>
      </w:r>
      <w:r w:rsidR="001249A2">
        <w:rPr>
          <w:rFonts w:ascii="Times New Roman" w:hAnsi="Times New Roman"/>
          <w:sz w:val="24"/>
          <w:szCs w:val="24"/>
        </w:rPr>
        <w:t xml:space="preserve"> </w:t>
      </w:r>
      <w:r w:rsidR="008E2C74">
        <w:rPr>
          <w:rFonts w:ascii="Times New Roman" w:hAnsi="Times New Roman"/>
          <w:sz w:val="24"/>
          <w:szCs w:val="24"/>
        </w:rPr>
        <w:t xml:space="preserve">being </w:t>
      </w:r>
      <w:r w:rsidR="008E2C74" w:rsidRPr="008E2C74">
        <w:rPr>
          <w:rFonts w:ascii="Times New Roman" w:hAnsi="Times New Roman"/>
          <w:sz w:val="24"/>
          <w:szCs w:val="24"/>
        </w:rPr>
        <w:t>submitted</w:t>
      </w:r>
      <w:r w:rsidR="005A4271">
        <w:rPr>
          <w:rFonts w:ascii="Times New Roman" w:hAnsi="Times New Roman"/>
          <w:sz w:val="24"/>
          <w:szCs w:val="24"/>
        </w:rPr>
        <w:t xml:space="preserve"> </w:t>
      </w:r>
      <w:r w:rsidR="00085BDE">
        <w:rPr>
          <w:rFonts w:ascii="Times New Roman" w:hAnsi="Times New Roman"/>
          <w:sz w:val="24"/>
          <w:szCs w:val="24"/>
        </w:rPr>
        <w:t xml:space="preserve">    by </w:t>
      </w:r>
      <w:r w:rsidR="007E4F63">
        <w:rPr>
          <w:rFonts w:ascii="Times New Roman" w:hAnsi="Times New Roman"/>
          <w:b/>
          <w:sz w:val="24"/>
          <w:szCs w:val="24"/>
        </w:rPr>
        <w:t>V.SAI</w:t>
      </w:r>
      <w:r w:rsidR="00085BDE">
        <w:rPr>
          <w:rFonts w:ascii="Times New Roman" w:hAnsi="Times New Roman"/>
          <w:b/>
          <w:sz w:val="24"/>
          <w:szCs w:val="24"/>
        </w:rPr>
        <w:t xml:space="preserve"> </w:t>
      </w:r>
      <w:r w:rsidR="007E4F63">
        <w:rPr>
          <w:rFonts w:ascii="Times New Roman" w:hAnsi="Times New Roman"/>
          <w:b/>
          <w:sz w:val="24"/>
          <w:szCs w:val="24"/>
        </w:rPr>
        <w:t>CH</w:t>
      </w:r>
      <w:r w:rsidR="005A4271">
        <w:rPr>
          <w:rFonts w:ascii="Times New Roman" w:hAnsi="Times New Roman"/>
          <w:b/>
          <w:sz w:val="24"/>
          <w:szCs w:val="24"/>
        </w:rPr>
        <w:t>A</w:t>
      </w:r>
      <w:r w:rsidR="007E4F63">
        <w:rPr>
          <w:rFonts w:ascii="Times New Roman" w:hAnsi="Times New Roman"/>
          <w:b/>
          <w:sz w:val="24"/>
          <w:szCs w:val="24"/>
        </w:rPr>
        <w:t>RAN(147R1A05N6),</w:t>
      </w:r>
      <w:r w:rsidR="00085BDE">
        <w:rPr>
          <w:rFonts w:ascii="Times New Roman" w:hAnsi="Times New Roman"/>
          <w:b/>
          <w:sz w:val="24"/>
          <w:szCs w:val="24"/>
        </w:rPr>
        <w:t xml:space="preserve"> </w:t>
      </w:r>
      <w:r w:rsidR="007E4F63">
        <w:rPr>
          <w:rFonts w:ascii="Times New Roman" w:hAnsi="Times New Roman"/>
          <w:b/>
          <w:sz w:val="24"/>
          <w:szCs w:val="24"/>
        </w:rPr>
        <w:t>A.V.SAISARANYA(147R1A05J6),</w:t>
      </w:r>
      <w:r w:rsidR="00085BDE">
        <w:rPr>
          <w:rFonts w:ascii="Times New Roman" w:hAnsi="Times New Roman"/>
          <w:b/>
          <w:sz w:val="24"/>
          <w:szCs w:val="24"/>
        </w:rPr>
        <w:t xml:space="preserve"> </w:t>
      </w:r>
      <w:r w:rsidR="007E4F63">
        <w:rPr>
          <w:rFonts w:ascii="Times New Roman" w:hAnsi="Times New Roman"/>
          <w:b/>
          <w:sz w:val="24"/>
          <w:szCs w:val="24"/>
        </w:rPr>
        <w:t>SHALINI SINHA(147R1A05N5)</w:t>
      </w:r>
      <w:r w:rsidR="008E2C74" w:rsidRPr="008E2C74">
        <w:rPr>
          <w:rFonts w:ascii="Times New Roman" w:hAnsi="Times New Roman"/>
          <w:sz w:val="24"/>
          <w:szCs w:val="24"/>
        </w:rPr>
        <w:t>in partial fulfillment of the requirements forthe award of the degree of B.Tech in Computer Science and Engineering of theJawaharlal Nehru Technological University Hyderabad, during the year 201</w:t>
      </w:r>
      <w:r w:rsidR="0069619C">
        <w:rPr>
          <w:rFonts w:ascii="Times New Roman" w:hAnsi="Times New Roman"/>
          <w:sz w:val="24"/>
          <w:szCs w:val="24"/>
        </w:rPr>
        <w:t>7</w:t>
      </w:r>
      <w:r w:rsidR="008E2C74" w:rsidRPr="008E2C74">
        <w:rPr>
          <w:rFonts w:ascii="Times New Roman" w:hAnsi="Times New Roman"/>
          <w:sz w:val="24"/>
          <w:szCs w:val="24"/>
        </w:rPr>
        <w:t>-201</w:t>
      </w:r>
      <w:r w:rsidR="0069619C">
        <w:rPr>
          <w:rFonts w:ascii="Times New Roman" w:hAnsi="Times New Roman"/>
          <w:sz w:val="24"/>
          <w:szCs w:val="24"/>
        </w:rPr>
        <w:t>8</w:t>
      </w:r>
      <w:r w:rsidR="008E2C74" w:rsidRPr="008E2C74">
        <w:rPr>
          <w:rFonts w:ascii="Times New Roman" w:hAnsi="Times New Roman"/>
          <w:sz w:val="24"/>
          <w:szCs w:val="24"/>
        </w:rPr>
        <w:t>. It is</w:t>
      </w:r>
      <w:r w:rsidR="00BC5C15">
        <w:rPr>
          <w:rFonts w:ascii="Times New Roman" w:hAnsi="Times New Roman"/>
          <w:sz w:val="24"/>
          <w:szCs w:val="24"/>
        </w:rPr>
        <w:t xml:space="preserve"> certified that she</w:t>
      </w:r>
      <w:r w:rsidR="008E2C74" w:rsidRPr="008E2C74">
        <w:rPr>
          <w:rFonts w:ascii="Times New Roman" w:hAnsi="Times New Roman"/>
          <w:sz w:val="24"/>
          <w:szCs w:val="24"/>
        </w:rPr>
        <w:t xml:space="preserve"> has completed the project satisfactorily</w:t>
      </w:r>
      <w:r w:rsidR="008E2C74">
        <w:rPr>
          <w:rFonts w:ascii="Times New Roman" w:hAnsi="Times New Roman"/>
          <w:sz w:val="24"/>
          <w:szCs w:val="24"/>
        </w:rPr>
        <w:t>.</w:t>
      </w:r>
      <w:r w:rsidR="00BF4008" w:rsidRPr="003E17B1">
        <w:rPr>
          <w:rFonts w:ascii="Times New Roman" w:hAnsi="Times New Roman"/>
          <w:b/>
          <w:sz w:val="24"/>
          <w:szCs w:val="24"/>
        </w:rPr>
        <w:cr/>
      </w:r>
    </w:p>
    <w:p w:rsidR="00B927B1" w:rsidRDefault="00B927B1" w:rsidP="008E2C74">
      <w:pPr>
        <w:spacing w:line="360" w:lineRule="auto"/>
        <w:jc w:val="both"/>
        <w:rPr>
          <w:rFonts w:ascii="Times New Roman" w:hAnsi="Times New Roman"/>
          <w:b/>
          <w:sz w:val="24"/>
          <w:szCs w:val="24"/>
        </w:rPr>
      </w:pPr>
    </w:p>
    <w:p w:rsidR="00B927B1" w:rsidRPr="008E2C74" w:rsidRDefault="00B927B1" w:rsidP="006B04E6">
      <w:pPr>
        <w:spacing w:line="360" w:lineRule="auto"/>
        <w:jc w:val="right"/>
        <w:rPr>
          <w:rFonts w:ascii="Times New Roman" w:hAnsi="Times New Roman"/>
          <w:sz w:val="24"/>
          <w:szCs w:val="24"/>
        </w:rPr>
      </w:pPr>
    </w:p>
    <w:p w:rsidR="005C40CC" w:rsidRPr="001A3715" w:rsidRDefault="009C0C58" w:rsidP="006B04E6">
      <w:pPr>
        <w:spacing w:after="0" w:line="240" w:lineRule="auto"/>
        <w:rPr>
          <w:rFonts w:ascii="Times New Roman" w:hAnsi="Times New Roman"/>
          <w:b/>
          <w:sz w:val="24"/>
          <w:szCs w:val="24"/>
        </w:rPr>
      </w:pPr>
      <w:r w:rsidRPr="001A3715">
        <w:rPr>
          <w:rFonts w:ascii="Times New Roman" w:hAnsi="Times New Roman"/>
          <w:b/>
          <w:sz w:val="24"/>
          <w:szCs w:val="24"/>
        </w:rPr>
        <w:t>I</w:t>
      </w:r>
      <w:r w:rsidR="00B3399D" w:rsidRPr="001A3715">
        <w:rPr>
          <w:rFonts w:ascii="Times New Roman" w:hAnsi="Times New Roman"/>
          <w:b/>
          <w:sz w:val="24"/>
          <w:szCs w:val="24"/>
        </w:rPr>
        <w:t>NTERNAL GUIDE</w:t>
      </w:r>
      <w:r w:rsidR="001A3715">
        <w:rPr>
          <w:rFonts w:ascii="Times New Roman" w:hAnsi="Times New Roman"/>
          <w:b/>
          <w:sz w:val="24"/>
          <w:szCs w:val="24"/>
        </w:rPr>
        <w:tab/>
      </w:r>
      <w:r w:rsidR="001A3715">
        <w:rPr>
          <w:rFonts w:ascii="Times New Roman" w:hAnsi="Times New Roman"/>
          <w:b/>
          <w:sz w:val="24"/>
          <w:szCs w:val="24"/>
        </w:rPr>
        <w:tab/>
      </w:r>
      <w:r w:rsidR="001A3715">
        <w:rPr>
          <w:rFonts w:ascii="Times New Roman" w:hAnsi="Times New Roman"/>
          <w:b/>
          <w:sz w:val="24"/>
          <w:szCs w:val="24"/>
        </w:rPr>
        <w:tab/>
      </w:r>
      <w:r w:rsidR="006B04E6">
        <w:rPr>
          <w:rFonts w:ascii="Times New Roman" w:hAnsi="Times New Roman"/>
          <w:b/>
          <w:sz w:val="24"/>
          <w:szCs w:val="24"/>
        </w:rPr>
        <w:t xml:space="preserve">                                       </w:t>
      </w:r>
      <w:r w:rsidR="00085BDE">
        <w:rPr>
          <w:rFonts w:ascii="Times New Roman" w:hAnsi="Times New Roman"/>
          <w:b/>
          <w:sz w:val="24"/>
          <w:szCs w:val="24"/>
        </w:rPr>
        <w:t xml:space="preserve">                   </w:t>
      </w:r>
      <w:r w:rsidR="00EC0711" w:rsidRPr="001A3715">
        <w:rPr>
          <w:rFonts w:ascii="Times New Roman" w:hAnsi="Times New Roman"/>
          <w:b/>
          <w:sz w:val="24"/>
          <w:szCs w:val="24"/>
        </w:rPr>
        <w:t>DIRECTOR</w:t>
      </w:r>
    </w:p>
    <w:p w:rsidR="008E2C74" w:rsidRPr="008E2C74" w:rsidRDefault="007E4F63" w:rsidP="006B04E6">
      <w:pPr>
        <w:spacing w:after="0" w:line="240" w:lineRule="auto"/>
        <w:rPr>
          <w:rFonts w:ascii="Times New Roman" w:hAnsi="Times New Roman"/>
          <w:b/>
          <w:sz w:val="24"/>
          <w:szCs w:val="24"/>
        </w:rPr>
      </w:pPr>
      <w:r>
        <w:rPr>
          <w:rFonts w:ascii="Times New Roman" w:hAnsi="Times New Roman"/>
          <w:b/>
          <w:sz w:val="24"/>
          <w:szCs w:val="24"/>
        </w:rPr>
        <w:t>Mr. B.P.DEEPAK KUMAR</w:t>
      </w:r>
      <w:r w:rsidR="008E2C74" w:rsidRPr="008E2C74">
        <w:rPr>
          <w:rFonts w:ascii="Times New Roman" w:hAnsi="Times New Roman"/>
          <w:b/>
          <w:sz w:val="24"/>
          <w:szCs w:val="24"/>
        </w:rPr>
        <w:t xml:space="preserve"> </w:t>
      </w:r>
      <w:r w:rsidR="006B04E6">
        <w:rPr>
          <w:rFonts w:ascii="Times New Roman" w:hAnsi="Times New Roman"/>
          <w:b/>
          <w:sz w:val="24"/>
          <w:szCs w:val="24"/>
        </w:rPr>
        <w:t xml:space="preserve">                                                                </w:t>
      </w:r>
      <w:r w:rsidR="008E2C74" w:rsidRPr="008E2C74">
        <w:rPr>
          <w:rFonts w:ascii="Times New Roman" w:hAnsi="Times New Roman"/>
          <w:b/>
          <w:sz w:val="24"/>
          <w:szCs w:val="24"/>
        </w:rPr>
        <w:t>Dr. A. Raji Reddy</w:t>
      </w:r>
    </w:p>
    <w:p w:rsidR="009C0C58" w:rsidRPr="001A3715" w:rsidRDefault="007E4F63" w:rsidP="006B04E6">
      <w:pPr>
        <w:spacing w:after="0" w:line="240" w:lineRule="auto"/>
        <w:rPr>
          <w:rFonts w:ascii="Times New Roman" w:hAnsi="Times New Roman"/>
          <w:b/>
          <w:sz w:val="24"/>
          <w:szCs w:val="24"/>
        </w:rPr>
      </w:pPr>
      <w:r>
        <w:rPr>
          <w:rFonts w:ascii="Times New Roman" w:hAnsi="Times New Roman"/>
          <w:b/>
          <w:sz w:val="24"/>
          <w:szCs w:val="24"/>
        </w:rPr>
        <w:t>Assistant</w:t>
      </w:r>
      <w:r w:rsidR="008E2C74" w:rsidRPr="008E2C74">
        <w:rPr>
          <w:rFonts w:ascii="Times New Roman" w:hAnsi="Times New Roman"/>
          <w:b/>
          <w:sz w:val="24"/>
          <w:szCs w:val="24"/>
        </w:rPr>
        <w:t xml:space="preserve"> Professor</w:t>
      </w:r>
    </w:p>
    <w:p w:rsidR="009C0C58" w:rsidRPr="001A3715" w:rsidRDefault="009C0C58" w:rsidP="009C0C58">
      <w:pPr>
        <w:spacing w:after="0" w:line="240" w:lineRule="auto"/>
        <w:rPr>
          <w:rFonts w:ascii="Times New Roman" w:hAnsi="Times New Roman"/>
          <w:b/>
          <w:sz w:val="24"/>
          <w:szCs w:val="24"/>
        </w:rPr>
      </w:pPr>
    </w:p>
    <w:p w:rsidR="0027724C" w:rsidRDefault="0027724C" w:rsidP="009C0C58">
      <w:pPr>
        <w:spacing w:after="0" w:line="240" w:lineRule="auto"/>
        <w:rPr>
          <w:b/>
        </w:rPr>
      </w:pPr>
    </w:p>
    <w:p w:rsidR="00EC0711" w:rsidRDefault="00EC0711" w:rsidP="009C0C58">
      <w:pPr>
        <w:spacing w:after="0" w:line="240" w:lineRule="auto"/>
        <w:rPr>
          <w:b/>
        </w:rPr>
      </w:pPr>
    </w:p>
    <w:p w:rsidR="00B927B1" w:rsidRDefault="00B927B1" w:rsidP="009C0C58">
      <w:pPr>
        <w:spacing w:after="0" w:line="240" w:lineRule="auto"/>
        <w:rPr>
          <w:b/>
        </w:rPr>
      </w:pPr>
    </w:p>
    <w:p w:rsidR="00B927B1" w:rsidRDefault="00B927B1" w:rsidP="009C0C58">
      <w:pPr>
        <w:spacing w:after="0" w:line="240" w:lineRule="auto"/>
        <w:rPr>
          <w:b/>
        </w:rPr>
      </w:pPr>
    </w:p>
    <w:p w:rsidR="0027724C" w:rsidRDefault="0027724C" w:rsidP="009C0C58">
      <w:pPr>
        <w:spacing w:after="0" w:line="240" w:lineRule="auto"/>
        <w:rPr>
          <w:b/>
        </w:rPr>
      </w:pPr>
    </w:p>
    <w:p w:rsidR="008E2C74" w:rsidRDefault="001A3715" w:rsidP="00EC0711">
      <w:pPr>
        <w:spacing w:after="0" w:line="240" w:lineRule="auto"/>
        <w:rPr>
          <w:rFonts w:ascii="Times New Roman" w:hAnsi="Times New Roman"/>
          <w:b/>
          <w:sz w:val="24"/>
          <w:szCs w:val="24"/>
        </w:rPr>
      </w:pPr>
      <w:r>
        <w:rPr>
          <w:rFonts w:ascii="Times New Roman" w:hAnsi="Times New Roman"/>
          <w:b/>
          <w:sz w:val="24"/>
          <w:szCs w:val="24"/>
        </w:rPr>
        <w:t xml:space="preserve">HOD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EC0711" w:rsidRPr="001A3715">
        <w:rPr>
          <w:rFonts w:ascii="Times New Roman" w:hAnsi="Times New Roman"/>
          <w:b/>
          <w:sz w:val="24"/>
          <w:szCs w:val="24"/>
        </w:rPr>
        <w:tab/>
        <w:t xml:space="preserve"> </w:t>
      </w:r>
      <w:r w:rsidR="006B04E6">
        <w:rPr>
          <w:rFonts w:ascii="Times New Roman" w:hAnsi="Times New Roman"/>
          <w:b/>
          <w:sz w:val="24"/>
          <w:szCs w:val="24"/>
        </w:rPr>
        <w:t xml:space="preserve">                      </w:t>
      </w:r>
      <w:r w:rsidR="00EC0711" w:rsidRPr="001A3715">
        <w:rPr>
          <w:rFonts w:ascii="Times New Roman" w:hAnsi="Times New Roman"/>
          <w:b/>
          <w:sz w:val="24"/>
          <w:szCs w:val="24"/>
        </w:rPr>
        <w:t xml:space="preserve">EXTERNAL EXAMINER                           </w:t>
      </w:r>
      <w:r w:rsidR="008C51B9" w:rsidRPr="001A3715">
        <w:rPr>
          <w:rFonts w:ascii="Times New Roman" w:hAnsi="Times New Roman"/>
          <w:b/>
          <w:sz w:val="24"/>
          <w:szCs w:val="24"/>
        </w:rPr>
        <w:t>Dr. K. Srujan Raju</w:t>
      </w:r>
    </w:p>
    <w:p w:rsidR="008E2C74" w:rsidRDefault="008E2C74" w:rsidP="00EC0711">
      <w:pPr>
        <w:spacing w:after="0" w:line="240" w:lineRule="auto"/>
        <w:rPr>
          <w:rFonts w:ascii="Times New Roman" w:hAnsi="Times New Roman"/>
          <w:b/>
          <w:sz w:val="24"/>
          <w:szCs w:val="24"/>
        </w:rPr>
      </w:pPr>
    </w:p>
    <w:p w:rsidR="008E2C74" w:rsidRDefault="008E2C74" w:rsidP="00EC0711">
      <w:pPr>
        <w:spacing w:after="0" w:line="240" w:lineRule="auto"/>
        <w:rPr>
          <w:rFonts w:ascii="Times New Roman" w:hAnsi="Times New Roman"/>
          <w:b/>
          <w:sz w:val="24"/>
          <w:szCs w:val="24"/>
        </w:rPr>
      </w:pPr>
    </w:p>
    <w:p w:rsidR="00360411" w:rsidRDefault="00360411" w:rsidP="00EC0711">
      <w:pPr>
        <w:spacing w:after="0" w:line="240" w:lineRule="auto"/>
        <w:rPr>
          <w:rFonts w:ascii="Times New Roman" w:hAnsi="Times New Roman"/>
          <w:b/>
          <w:sz w:val="24"/>
          <w:szCs w:val="24"/>
        </w:rPr>
      </w:pPr>
    </w:p>
    <w:p w:rsidR="00360411" w:rsidRDefault="00360411" w:rsidP="00EC0711">
      <w:pPr>
        <w:spacing w:after="0" w:line="240" w:lineRule="auto"/>
        <w:rPr>
          <w:rFonts w:ascii="Times New Roman" w:hAnsi="Times New Roman"/>
          <w:b/>
          <w:sz w:val="24"/>
          <w:szCs w:val="24"/>
        </w:rPr>
      </w:pPr>
    </w:p>
    <w:p w:rsidR="00FB0F2D" w:rsidRDefault="00FB0F2D" w:rsidP="00EC0711">
      <w:pPr>
        <w:spacing w:after="0" w:line="240" w:lineRule="auto"/>
        <w:rPr>
          <w:rFonts w:ascii="Times New Roman" w:hAnsi="Times New Roman"/>
          <w:b/>
          <w:sz w:val="24"/>
          <w:szCs w:val="24"/>
        </w:rPr>
      </w:pPr>
    </w:p>
    <w:p w:rsidR="00EC0711" w:rsidRPr="001A3715" w:rsidRDefault="008E2C74" w:rsidP="00EC0711">
      <w:pPr>
        <w:spacing w:after="0" w:line="240" w:lineRule="auto"/>
        <w:rPr>
          <w:rFonts w:ascii="Times New Roman" w:hAnsi="Times New Roman"/>
          <w:b/>
          <w:sz w:val="24"/>
          <w:szCs w:val="24"/>
        </w:rPr>
      </w:pPr>
      <w:r w:rsidRPr="001A3715">
        <w:rPr>
          <w:rFonts w:ascii="Times New Roman" w:hAnsi="Times New Roman"/>
          <w:b/>
          <w:sz w:val="24"/>
          <w:szCs w:val="24"/>
        </w:rPr>
        <w:t xml:space="preserve">Submitted for viva voce Examination held on   ____________________ </w:t>
      </w:r>
      <w:r w:rsidR="00EC0711" w:rsidRPr="001A3715">
        <w:rPr>
          <w:rFonts w:ascii="Times New Roman" w:hAnsi="Times New Roman"/>
          <w:b/>
          <w:sz w:val="24"/>
          <w:szCs w:val="24"/>
        </w:rPr>
        <w:tab/>
      </w:r>
      <w:r w:rsidR="00EC0711" w:rsidRPr="001A3715">
        <w:rPr>
          <w:rFonts w:ascii="Times New Roman" w:hAnsi="Times New Roman"/>
          <w:b/>
          <w:sz w:val="24"/>
          <w:szCs w:val="24"/>
        </w:rPr>
        <w:tab/>
      </w:r>
      <w:r w:rsidR="00EC0711" w:rsidRPr="001A3715">
        <w:rPr>
          <w:rFonts w:ascii="Times New Roman" w:hAnsi="Times New Roman"/>
          <w:b/>
          <w:sz w:val="24"/>
          <w:szCs w:val="24"/>
        </w:rPr>
        <w:tab/>
      </w:r>
      <w:r w:rsidR="00EC0711" w:rsidRPr="001A3715">
        <w:rPr>
          <w:rFonts w:ascii="Times New Roman" w:hAnsi="Times New Roman"/>
          <w:b/>
          <w:sz w:val="24"/>
          <w:szCs w:val="24"/>
        </w:rPr>
        <w:tab/>
      </w:r>
      <w:r w:rsidR="00EC0711" w:rsidRPr="001A3715">
        <w:rPr>
          <w:rFonts w:ascii="Times New Roman" w:hAnsi="Times New Roman"/>
          <w:b/>
          <w:sz w:val="24"/>
          <w:szCs w:val="24"/>
        </w:rPr>
        <w:tab/>
      </w:r>
      <w:r w:rsidR="00EC0711" w:rsidRPr="001A3715">
        <w:rPr>
          <w:rFonts w:ascii="Times New Roman" w:hAnsi="Times New Roman"/>
          <w:b/>
          <w:sz w:val="24"/>
          <w:szCs w:val="24"/>
        </w:rPr>
        <w:tab/>
      </w:r>
      <w:r w:rsidR="00EC0711" w:rsidRPr="001A3715">
        <w:rPr>
          <w:rFonts w:ascii="Times New Roman" w:hAnsi="Times New Roman"/>
          <w:b/>
          <w:sz w:val="24"/>
          <w:szCs w:val="24"/>
        </w:rPr>
        <w:tab/>
      </w:r>
    </w:p>
    <w:p w:rsidR="002F7754" w:rsidRDefault="002F7754" w:rsidP="00EC0711">
      <w:pPr>
        <w:spacing w:after="0" w:line="240" w:lineRule="auto"/>
        <w:rPr>
          <w:rFonts w:ascii="Times New Roman" w:hAnsi="Times New Roman"/>
          <w:b/>
          <w:sz w:val="24"/>
          <w:szCs w:val="24"/>
        </w:rPr>
      </w:pPr>
    </w:p>
    <w:p w:rsidR="005F0E58" w:rsidRPr="001A3715" w:rsidRDefault="005F0E58" w:rsidP="00EC0711">
      <w:pPr>
        <w:spacing w:after="0" w:line="240" w:lineRule="auto"/>
        <w:rPr>
          <w:rFonts w:ascii="Times New Roman" w:hAnsi="Times New Roman"/>
          <w:b/>
          <w:sz w:val="24"/>
          <w:szCs w:val="24"/>
        </w:rPr>
      </w:pPr>
    </w:p>
    <w:p w:rsidR="00244F8C" w:rsidRPr="001A3715" w:rsidRDefault="00244F8C" w:rsidP="00EC0711">
      <w:pPr>
        <w:spacing w:after="0" w:line="240" w:lineRule="auto"/>
        <w:rPr>
          <w:rFonts w:ascii="Times New Roman" w:hAnsi="Times New Roman"/>
          <w:b/>
          <w:sz w:val="24"/>
          <w:szCs w:val="24"/>
        </w:rPr>
      </w:pPr>
    </w:p>
    <w:p w:rsidR="008E2C74" w:rsidRPr="00055EE7" w:rsidRDefault="008E2C74" w:rsidP="00055EE7">
      <w:pPr>
        <w:spacing w:after="0" w:line="240" w:lineRule="auto"/>
        <w:jc w:val="center"/>
        <w:rPr>
          <w:rFonts w:ascii="Times New Roman" w:hAnsi="Times New Roman"/>
          <w:b/>
          <w:sz w:val="24"/>
          <w:szCs w:val="24"/>
        </w:rPr>
      </w:pPr>
      <w:r w:rsidRPr="008E2C74">
        <w:rPr>
          <w:rFonts w:ascii="Times New Roman" w:hAnsi="Times New Roman"/>
          <w:b/>
          <w:sz w:val="32"/>
          <w:szCs w:val="32"/>
        </w:rPr>
        <w:lastRenderedPageBreak/>
        <w:t>ACKNOWLEDGEMENT</w:t>
      </w:r>
    </w:p>
    <w:p w:rsidR="008E2C74" w:rsidRDefault="008E2C74" w:rsidP="008E2C74">
      <w:pPr>
        <w:spacing w:after="0" w:line="240" w:lineRule="auto"/>
        <w:jc w:val="center"/>
        <w:rPr>
          <w:rFonts w:ascii="Times New Roman" w:hAnsi="Times New Roman"/>
          <w:b/>
          <w:sz w:val="32"/>
          <w:szCs w:val="32"/>
        </w:rPr>
      </w:pPr>
    </w:p>
    <w:p w:rsidR="0017456E" w:rsidRPr="0017456E" w:rsidRDefault="008E2C74" w:rsidP="0017456E">
      <w:pPr>
        <w:spacing w:after="0" w:line="360" w:lineRule="auto"/>
        <w:ind w:firstLine="720"/>
        <w:jc w:val="both"/>
        <w:rPr>
          <w:rFonts w:ascii="Times New Roman" w:hAnsi="Times New Roman"/>
          <w:sz w:val="24"/>
          <w:szCs w:val="24"/>
        </w:rPr>
      </w:pPr>
      <w:r w:rsidRPr="0017456E">
        <w:rPr>
          <w:rFonts w:ascii="Times New Roman" w:hAnsi="Times New Roman"/>
          <w:sz w:val="24"/>
          <w:szCs w:val="24"/>
        </w:rPr>
        <w:t xml:space="preserve">Apart from the efforts of us, the success of any project depends largely on </w:t>
      </w:r>
      <w:r w:rsidR="00D006F0" w:rsidRPr="0017456E">
        <w:rPr>
          <w:rFonts w:ascii="Times New Roman" w:hAnsi="Times New Roman"/>
          <w:sz w:val="24"/>
          <w:szCs w:val="24"/>
        </w:rPr>
        <w:t>the encouragement</w:t>
      </w:r>
      <w:r w:rsidRPr="0017456E">
        <w:rPr>
          <w:rFonts w:ascii="Times New Roman" w:hAnsi="Times New Roman"/>
          <w:sz w:val="24"/>
          <w:szCs w:val="24"/>
        </w:rPr>
        <w:t xml:space="preserve"> and guidelines of many </w:t>
      </w:r>
      <w:r w:rsidR="00D006F0" w:rsidRPr="0017456E">
        <w:rPr>
          <w:rFonts w:ascii="Times New Roman" w:hAnsi="Times New Roman"/>
          <w:sz w:val="24"/>
          <w:szCs w:val="24"/>
        </w:rPr>
        <w:t>others</w:t>
      </w:r>
      <w:r w:rsidR="00D006F0">
        <w:rPr>
          <w:rFonts w:ascii="Times New Roman" w:hAnsi="Times New Roman"/>
          <w:sz w:val="24"/>
          <w:szCs w:val="24"/>
        </w:rPr>
        <w:t xml:space="preserve">. We </w:t>
      </w:r>
      <w:r w:rsidRPr="0017456E">
        <w:rPr>
          <w:rFonts w:ascii="Times New Roman" w:hAnsi="Times New Roman"/>
          <w:sz w:val="24"/>
          <w:szCs w:val="24"/>
        </w:rPr>
        <w:t>take this opportunity to express our gratitude to the people who have been instrumental in the successful completion of this project.</w:t>
      </w:r>
      <w:r w:rsidR="0017456E" w:rsidRPr="0017456E">
        <w:rPr>
          <w:rFonts w:ascii="Times New Roman" w:hAnsi="Times New Roman"/>
          <w:sz w:val="24"/>
          <w:szCs w:val="24"/>
        </w:rPr>
        <w:t>We take this opportunity to express my profound gratitude and deep regard to my guide</w:t>
      </w:r>
    </w:p>
    <w:p w:rsidR="0017456E" w:rsidRPr="0017456E" w:rsidRDefault="007E4F63" w:rsidP="003B3408">
      <w:pPr>
        <w:spacing w:after="0" w:line="360" w:lineRule="auto"/>
        <w:ind w:firstLine="720"/>
        <w:jc w:val="both"/>
        <w:rPr>
          <w:rFonts w:ascii="Times New Roman" w:hAnsi="Times New Roman"/>
          <w:sz w:val="24"/>
          <w:szCs w:val="24"/>
        </w:rPr>
      </w:pPr>
      <w:r>
        <w:rPr>
          <w:rFonts w:ascii="Times New Roman" w:hAnsi="Times New Roman"/>
          <w:b/>
          <w:sz w:val="24"/>
          <w:szCs w:val="24"/>
        </w:rPr>
        <w:t>Mr.B.P</w:t>
      </w:r>
      <w:r w:rsidR="002E5517">
        <w:rPr>
          <w:rFonts w:ascii="Times New Roman" w:hAnsi="Times New Roman"/>
          <w:b/>
          <w:sz w:val="24"/>
          <w:szCs w:val="24"/>
        </w:rPr>
        <w:t>.</w:t>
      </w:r>
      <w:r>
        <w:rPr>
          <w:rFonts w:ascii="Times New Roman" w:hAnsi="Times New Roman"/>
          <w:b/>
          <w:sz w:val="24"/>
          <w:szCs w:val="24"/>
        </w:rPr>
        <w:t xml:space="preserve"> DEEPAK KUMAR</w:t>
      </w:r>
      <w:r w:rsidR="0017456E" w:rsidRPr="0017456E">
        <w:rPr>
          <w:rFonts w:ascii="Times New Roman" w:hAnsi="Times New Roman"/>
          <w:b/>
          <w:sz w:val="24"/>
          <w:szCs w:val="24"/>
        </w:rPr>
        <w:t>,</w:t>
      </w:r>
      <w:r>
        <w:rPr>
          <w:rFonts w:ascii="Times New Roman" w:hAnsi="Times New Roman"/>
          <w:sz w:val="24"/>
          <w:szCs w:val="24"/>
        </w:rPr>
        <w:t xml:space="preserve"> Assistant</w:t>
      </w:r>
      <w:r w:rsidR="0017456E" w:rsidRPr="0017456E">
        <w:rPr>
          <w:rFonts w:ascii="Times New Roman" w:hAnsi="Times New Roman"/>
          <w:sz w:val="24"/>
          <w:szCs w:val="24"/>
        </w:rPr>
        <w:t xml:space="preserve"> Professor for his exemplary guidance, monitoring and constant encouragement throughout the project work. The blessing, help and guidance given by him shall carry us a long way in the journey of life on which we are about to embark.</w:t>
      </w:r>
    </w:p>
    <w:p w:rsidR="0017456E" w:rsidRPr="001249A2" w:rsidRDefault="0017456E" w:rsidP="001249A2">
      <w:pPr>
        <w:spacing w:after="0" w:line="360" w:lineRule="auto"/>
        <w:ind w:firstLine="720"/>
        <w:jc w:val="both"/>
        <w:rPr>
          <w:rFonts w:ascii="Times New Roman" w:hAnsi="Times New Roman"/>
          <w:b/>
          <w:sz w:val="24"/>
          <w:szCs w:val="24"/>
        </w:rPr>
      </w:pPr>
      <w:r w:rsidRPr="0017456E">
        <w:rPr>
          <w:rFonts w:ascii="Times New Roman" w:hAnsi="Times New Roman"/>
          <w:sz w:val="24"/>
          <w:szCs w:val="24"/>
        </w:rPr>
        <w:t>We also take this opportunity to express a deep sense of gratit</w:t>
      </w:r>
      <w:r w:rsidR="001249A2">
        <w:rPr>
          <w:rFonts w:ascii="Times New Roman" w:hAnsi="Times New Roman"/>
          <w:sz w:val="24"/>
          <w:szCs w:val="24"/>
        </w:rPr>
        <w:t>ude to Project Review Committee</w:t>
      </w:r>
      <w:r w:rsidRPr="0017456E">
        <w:rPr>
          <w:rFonts w:ascii="Times New Roman" w:hAnsi="Times New Roman"/>
          <w:sz w:val="24"/>
          <w:szCs w:val="24"/>
        </w:rPr>
        <w:t>(PRC)</w:t>
      </w:r>
      <w:r w:rsidR="00025404" w:rsidRPr="0017456E">
        <w:rPr>
          <w:rFonts w:ascii="Times New Roman" w:hAnsi="Times New Roman"/>
          <w:sz w:val="24"/>
          <w:szCs w:val="24"/>
        </w:rPr>
        <w:t>coordinators</w:t>
      </w:r>
      <w:r w:rsidR="00025404">
        <w:rPr>
          <w:rFonts w:ascii="Times New Roman" w:hAnsi="Times New Roman"/>
          <w:sz w:val="24"/>
          <w:szCs w:val="24"/>
        </w:rPr>
        <w:t>:</w:t>
      </w:r>
      <w:r w:rsidR="001249A2">
        <w:rPr>
          <w:rFonts w:ascii="Times New Roman" w:hAnsi="Times New Roman"/>
          <w:sz w:val="24"/>
          <w:szCs w:val="24"/>
        </w:rPr>
        <w:t xml:space="preserve"> </w:t>
      </w:r>
      <w:r w:rsidR="001249A2">
        <w:rPr>
          <w:rFonts w:ascii="Times New Roman" w:hAnsi="Times New Roman"/>
          <w:b/>
          <w:sz w:val="24"/>
          <w:szCs w:val="24"/>
        </w:rPr>
        <w:t>Mr.</w:t>
      </w:r>
      <w:r w:rsidRPr="0017456E">
        <w:rPr>
          <w:rFonts w:ascii="Times New Roman" w:hAnsi="Times New Roman"/>
          <w:b/>
          <w:sz w:val="24"/>
          <w:szCs w:val="24"/>
        </w:rPr>
        <w:t>J.Narasimha</w:t>
      </w:r>
      <w:r w:rsidR="001249A2">
        <w:rPr>
          <w:rFonts w:ascii="Times New Roman" w:hAnsi="Times New Roman"/>
          <w:b/>
          <w:sz w:val="24"/>
          <w:szCs w:val="24"/>
        </w:rPr>
        <w:t xml:space="preserve"> </w:t>
      </w:r>
      <w:r w:rsidR="00281B88">
        <w:rPr>
          <w:rFonts w:ascii="Times New Roman" w:hAnsi="Times New Roman"/>
          <w:b/>
          <w:sz w:val="24"/>
          <w:szCs w:val="24"/>
        </w:rPr>
        <w:t>Ra</w:t>
      </w:r>
      <w:r w:rsidRPr="0017456E">
        <w:rPr>
          <w:rFonts w:ascii="Times New Roman" w:hAnsi="Times New Roman"/>
          <w:b/>
          <w:sz w:val="24"/>
          <w:szCs w:val="24"/>
        </w:rPr>
        <w:t>o</w:t>
      </w:r>
      <w:r w:rsidR="00DE79E8">
        <w:rPr>
          <w:rFonts w:ascii="Times New Roman" w:hAnsi="Times New Roman"/>
          <w:b/>
          <w:sz w:val="24"/>
          <w:szCs w:val="24"/>
        </w:rPr>
        <w:t>(Assoc.Prof</w:t>
      </w:r>
      <w:r w:rsidR="00D006F0">
        <w:rPr>
          <w:rFonts w:ascii="Times New Roman" w:hAnsi="Times New Roman"/>
          <w:b/>
          <w:sz w:val="24"/>
          <w:szCs w:val="24"/>
        </w:rPr>
        <w:t>.</w:t>
      </w:r>
      <w:r w:rsidR="00DE79E8">
        <w:rPr>
          <w:rFonts w:ascii="Times New Roman" w:hAnsi="Times New Roman"/>
          <w:b/>
          <w:sz w:val="24"/>
          <w:szCs w:val="24"/>
        </w:rPr>
        <w:t>)</w:t>
      </w:r>
      <w:r w:rsidRPr="0017456E">
        <w:rPr>
          <w:rFonts w:ascii="Times New Roman" w:hAnsi="Times New Roman"/>
          <w:b/>
          <w:sz w:val="24"/>
          <w:szCs w:val="24"/>
        </w:rPr>
        <w:t>,</w:t>
      </w:r>
      <w:r w:rsidR="001249A2">
        <w:rPr>
          <w:rFonts w:ascii="Times New Roman" w:hAnsi="Times New Roman"/>
          <w:b/>
          <w:sz w:val="24"/>
          <w:szCs w:val="24"/>
        </w:rPr>
        <w:t xml:space="preserve"> </w:t>
      </w:r>
      <w:r w:rsidRPr="0017456E">
        <w:rPr>
          <w:rFonts w:ascii="Times New Roman" w:hAnsi="Times New Roman"/>
          <w:b/>
          <w:sz w:val="24"/>
          <w:szCs w:val="24"/>
        </w:rPr>
        <w:t>Mr.</w:t>
      </w:r>
      <w:r w:rsidR="00281B88">
        <w:rPr>
          <w:rFonts w:ascii="Times New Roman" w:hAnsi="Times New Roman"/>
          <w:b/>
          <w:sz w:val="24"/>
          <w:szCs w:val="24"/>
        </w:rPr>
        <w:t>R.NagaRaju</w:t>
      </w:r>
      <w:r w:rsidR="001249A2">
        <w:rPr>
          <w:rFonts w:ascii="Times New Roman" w:hAnsi="Times New Roman"/>
          <w:b/>
          <w:sz w:val="24"/>
          <w:szCs w:val="24"/>
        </w:rPr>
        <w:t xml:space="preserve"> </w:t>
      </w:r>
      <w:r w:rsidR="00DE79E8">
        <w:rPr>
          <w:rFonts w:ascii="Times New Roman" w:hAnsi="Times New Roman"/>
          <w:b/>
          <w:sz w:val="24"/>
          <w:szCs w:val="24"/>
        </w:rPr>
        <w:t>(Assoc.Prof</w:t>
      </w:r>
      <w:r w:rsidR="00D006F0">
        <w:rPr>
          <w:rFonts w:ascii="Times New Roman" w:hAnsi="Times New Roman"/>
          <w:b/>
          <w:sz w:val="24"/>
          <w:szCs w:val="24"/>
        </w:rPr>
        <w:t>.</w:t>
      </w:r>
      <w:r w:rsidR="00DE79E8">
        <w:rPr>
          <w:rFonts w:ascii="Times New Roman" w:hAnsi="Times New Roman"/>
          <w:b/>
          <w:sz w:val="24"/>
          <w:szCs w:val="24"/>
        </w:rPr>
        <w:t>)</w:t>
      </w:r>
      <w:r w:rsidR="00281B88">
        <w:rPr>
          <w:rFonts w:ascii="Times New Roman" w:hAnsi="Times New Roman"/>
          <w:b/>
          <w:sz w:val="24"/>
          <w:szCs w:val="24"/>
        </w:rPr>
        <w:t>,</w:t>
      </w:r>
      <w:r w:rsidR="001249A2">
        <w:rPr>
          <w:rFonts w:ascii="Times New Roman" w:hAnsi="Times New Roman"/>
          <w:b/>
          <w:sz w:val="24"/>
          <w:szCs w:val="24"/>
        </w:rPr>
        <w:t xml:space="preserve"> </w:t>
      </w:r>
      <w:r w:rsidRPr="0017456E">
        <w:rPr>
          <w:rFonts w:ascii="Times New Roman" w:hAnsi="Times New Roman"/>
          <w:b/>
          <w:sz w:val="24"/>
          <w:szCs w:val="24"/>
        </w:rPr>
        <w:t>M</w:t>
      </w:r>
      <w:r w:rsidR="00281B88">
        <w:rPr>
          <w:rFonts w:ascii="Times New Roman" w:hAnsi="Times New Roman"/>
          <w:b/>
          <w:sz w:val="24"/>
          <w:szCs w:val="24"/>
        </w:rPr>
        <w:t>rs</w:t>
      </w:r>
      <w:r w:rsidR="00DE79E8">
        <w:rPr>
          <w:rFonts w:ascii="Times New Roman" w:hAnsi="Times New Roman"/>
          <w:b/>
          <w:sz w:val="24"/>
          <w:szCs w:val="24"/>
        </w:rPr>
        <w:t>.Suwarna</w:t>
      </w:r>
      <w:r w:rsidR="001249A2">
        <w:rPr>
          <w:rFonts w:ascii="Times New Roman" w:hAnsi="Times New Roman"/>
          <w:b/>
          <w:sz w:val="24"/>
          <w:szCs w:val="24"/>
        </w:rPr>
        <w:t xml:space="preserve"> </w:t>
      </w:r>
      <w:r w:rsidR="00D006F0">
        <w:rPr>
          <w:rFonts w:ascii="Times New Roman" w:hAnsi="Times New Roman"/>
          <w:b/>
          <w:sz w:val="24"/>
          <w:szCs w:val="24"/>
        </w:rPr>
        <w:t>Gothane(Assoc.Prof.</w:t>
      </w:r>
      <w:r w:rsidR="00DE79E8">
        <w:rPr>
          <w:rFonts w:ascii="Times New Roman" w:hAnsi="Times New Roman"/>
          <w:b/>
          <w:sz w:val="24"/>
          <w:szCs w:val="24"/>
        </w:rPr>
        <w:t>)</w:t>
      </w:r>
      <w:r w:rsidR="00281B88">
        <w:rPr>
          <w:rFonts w:ascii="Times New Roman" w:hAnsi="Times New Roman"/>
          <w:b/>
          <w:sz w:val="24"/>
          <w:szCs w:val="24"/>
        </w:rPr>
        <w:t>,</w:t>
      </w:r>
      <w:r w:rsidR="001249A2">
        <w:rPr>
          <w:rFonts w:ascii="Times New Roman" w:hAnsi="Times New Roman"/>
          <w:b/>
          <w:sz w:val="24"/>
          <w:szCs w:val="24"/>
        </w:rPr>
        <w:t xml:space="preserve"> </w:t>
      </w:r>
      <w:r w:rsidRPr="0017456E">
        <w:rPr>
          <w:rFonts w:ascii="Times New Roman" w:hAnsi="Times New Roman"/>
          <w:b/>
          <w:sz w:val="24"/>
          <w:szCs w:val="24"/>
        </w:rPr>
        <w:t>Mr.</w:t>
      </w:r>
      <w:r w:rsidR="00DE79E8">
        <w:rPr>
          <w:rFonts w:ascii="Times New Roman" w:hAnsi="Times New Roman"/>
          <w:b/>
          <w:sz w:val="24"/>
          <w:szCs w:val="24"/>
        </w:rPr>
        <w:t>K.</w:t>
      </w:r>
      <w:r w:rsidRPr="0017456E">
        <w:rPr>
          <w:rFonts w:ascii="Times New Roman" w:hAnsi="Times New Roman"/>
          <w:b/>
          <w:sz w:val="24"/>
          <w:szCs w:val="24"/>
        </w:rPr>
        <w:t>Murali</w:t>
      </w:r>
      <w:r w:rsidR="00DE79E8">
        <w:rPr>
          <w:rFonts w:ascii="Times New Roman" w:hAnsi="Times New Roman"/>
          <w:b/>
          <w:sz w:val="24"/>
          <w:szCs w:val="24"/>
        </w:rPr>
        <w:t>(Assoc.Prof</w:t>
      </w:r>
      <w:r w:rsidR="00D006F0">
        <w:rPr>
          <w:rFonts w:ascii="Times New Roman" w:hAnsi="Times New Roman"/>
          <w:b/>
          <w:sz w:val="24"/>
          <w:szCs w:val="24"/>
        </w:rPr>
        <w:t>.</w:t>
      </w:r>
      <w:r w:rsidR="00DE79E8">
        <w:rPr>
          <w:rFonts w:ascii="Times New Roman" w:hAnsi="Times New Roman"/>
          <w:b/>
          <w:sz w:val="24"/>
          <w:szCs w:val="24"/>
        </w:rPr>
        <w:t>)</w:t>
      </w:r>
      <w:r w:rsidR="00DE79E8">
        <w:rPr>
          <w:rFonts w:ascii="Times New Roman" w:hAnsi="Times New Roman"/>
          <w:sz w:val="24"/>
          <w:szCs w:val="24"/>
        </w:rPr>
        <w:t>,</w:t>
      </w:r>
      <w:r w:rsidR="001249A2">
        <w:rPr>
          <w:rFonts w:ascii="Times New Roman" w:hAnsi="Times New Roman"/>
          <w:sz w:val="24"/>
          <w:szCs w:val="24"/>
        </w:rPr>
        <w:t xml:space="preserve"> </w:t>
      </w:r>
      <w:r w:rsidR="00DE79E8" w:rsidRPr="00DE79E8">
        <w:rPr>
          <w:rFonts w:ascii="Times New Roman" w:hAnsi="Times New Roman"/>
          <w:b/>
          <w:sz w:val="24"/>
          <w:szCs w:val="24"/>
        </w:rPr>
        <w:t>V.NareshKumar</w:t>
      </w:r>
      <w:r w:rsidR="00DE79E8">
        <w:rPr>
          <w:rFonts w:ascii="Times New Roman" w:hAnsi="Times New Roman"/>
          <w:b/>
          <w:sz w:val="24"/>
          <w:szCs w:val="24"/>
        </w:rPr>
        <w:t>(Assoc.Prof</w:t>
      </w:r>
      <w:r w:rsidR="00D006F0">
        <w:rPr>
          <w:rFonts w:ascii="Times New Roman" w:hAnsi="Times New Roman"/>
          <w:b/>
          <w:sz w:val="24"/>
          <w:szCs w:val="24"/>
        </w:rPr>
        <w:t>.</w:t>
      </w:r>
      <w:r w:rsidR="00DE79E8">
        <w:rPr>
          <w:rFonts w:ascii="Times New Roman" w:hAnsi="Times New Roman"/>
          <w:b/>
          <w:sz w:val="24"/>
          <w:szCs w:val="24"/>
        </w:rPr>
        <w:t>)</w:t>
      </w:r>
      <w:r w:rsidR="00DE79E8">
        <w:rPr>
          <w:rFonts w:ascii="Times New Roman" w:hAnsi="Times New Roman"/>
          <w:sz w:val="24"/>
          <w:szCs w:val="24"/>
        </w:rPr>
        <w:t xml:space="preserve"> and </w:t>
      </w:r>
      <w:r w:rsidR="00DE79E8" w:rsidRPr="00DE79E8">
        <w:rPr>
          <w:rFonts w:ascii="Times New Roman" w:hAnsi="Times New Roman"/>
          <w:b/>
          <w:sz w:val="24"/>
          <w:szCs w:val="24"/>
        </w:rPr>
        <w:t>P.Satyavathi</w:t>
      </w:r>
      <w:r w:rsidR="00DE79E8">
        <w:rPr>
          <w:rFonts w:ascii="Times New Roman" w:hAnsi="Times New Roman"/>
          <w:b/>
          <w:sz w:val="24"/>
          <w:szCs w:val="24"/>
        </w:rPr>
        <w:t>(Ass</w:t>
      </w:r>
      <w:r w:rsidR="00D006F0">
        <w:rPr>
          <w:rFonts w:ascii="Times New Roman" w:hAnsi="Times New Roman"/>
          <w:b/>
          <w:sz w:val="24"/>
          <w:szCs w:val="24"/>
        </w:rPr>
        <w:t>t</w:t>
      </w:r>
      <w:r w:rsidR="00DE79E8">
        <w:rPr>
          <w:rFonts w:ascii="Times New Roman" w:hAnsi="Times New Roman"/>
          <w:b/>
          <w:sz w:val="24"/>
          <w:szCs w:val="24"/>
        </w:rPr>
        <w:t>.Prof</w:t>
      </w:r>
      <w:r w:rsidR="00D006F0">
        <w:rPr>
          <w:rFonts w:ascii="Times New Roman" w:hAnsi="Times New Roman"/>
          <w:b/>
          <w:sz w:val="24"/>
          <w:szCs w:val="24"/>
        </w:rPr>
        <w:t>.</w:t>
      </w:r>
      <w:r w:rsidR="00DE79E8">
        <w:rPr>
          <w:rFonts w:ascii="Times New Roman" w:hAnsi="Times New Roman"/>
          <w:b/>
          <w:sz w:val="24"/>
          <w:szCs w:val="24"/>
        </w:rPr>
        <w:t>)</w:t>
      </w:r>
      <w:r w:rsidR="001249A2">
        <w:rPr>
          <w:rFonts w:ascii="Times New Roman" w:hAnsi="Times New Roman"/>
          <w:b/>
          <w:sz w:val="24"/>
          <w:szCs w:val="24"/>
        </w:rPr>
        <w:t xml:space="preserve"> </w:t>
      </w:r>
      <w:r w:rsidRPr="0017456E">
        <w:rPr>
          <w:rFonts w:ascii="Times New Roman" w:hAnsi="Times New Roman"/>
          <w:sz w:val="24"/>
          <w:szCs w:val="24"/>
        </w:rPr>
        <w:t>for their cordial support, valuable information and guidance, which helped us in completing this task through various stages.</w:t>
      </w:r>
    </w:p>
    <w:p w:rsidR="0017456E" w:rsidRPr="0017456E" w:rsidRDefault="0017456E" w:rsidP="003B3408">
      <w:pPr>
        <w:spacing w:after="0" w:line="360" w:lineRule="auto"/>
        <w:ind w:firstLine="720"/>
        <w:jc w:val="both"/>
        <w:rPr>
          <w:rFonts w:ascii="Times New Roman" w:hAnsi="Times New Roman"/>
          <w:sz w:val="24"/>
          <w:szCs w:val="24"/>
        </w:rPr>
      </w:pPr>
      <w:r w:rsidRPr="0017456E">
        <w:rPr>
          <w:rFonts w:ascii="Times New Roman" w:hAnsi="Times New Roman"/>
          <w:sz w:val="24"/>
          <w:szCs w:val="24"/>
        </w:rPr>
        <w:t xml:space="preserve">We are also thankful to the Head of the Department </w:t>
      </w:r>
      <w:r w:rsidRPr="0017456E">
        <w:rPr>
          <w:rFonts w:ascii="Times New Roman" w:hAnsi="Times New Roman"/>
          <w:b/>
          <w:sz w:val="24"/>
          <w:szCs w:val="24"/>
        </w:rPr>
        <w:t>Dr. K. Srujan Raju</w:t>
      </w:r>
      <w:r w:rsidRPr="0017456E">
        <w:rPr>
          <w:rFonts w:ascii="Times New Roman" w:hAnsi="Times New Roman"/>
          <w:sz w:val="24"/>
          <w:szCs w:val="24"/>
        </w:rPr>
        <w:t xml:space="preserve"> for providing excellent infrastructure and a nice atmosphere for completing this project successfully.</w:t>
      </w:r>
    </w:p>
    <w:p w:rsidR="0017456E" w:rsidRPr="0017456E" w:rsidRDefault="0017456E" w:rsidP="001249A2">
      <w:pPr>
        <w:spacing w:after="0" w:line="360" w:lineRule="auto"/>
        <w:ind w:firstLine="720"/>
        <w:jc w:val="both"/>
        <w:rPr>
          <w:rFonts w:ascii="Times New Roman" w:hAnsi="Times New Roman"/>
          <w:sz w:val="24"/>
          <w:szCs w:val="24"/>
        </w:rPr>
      </w:pPr>
      <w:r w:rsidRPr="0017456E">
        <w:rPr>
          <w:rFonts w:ascii="Times New Roman" w:hAnsi="Times New Roman"/>
          <w:sz w:val="24"/>
          <w:szCs w:val="24"/>
        </w:rPr>
        <w:t xml:space="preserve">We are obliged to our Director </w:t>
      </w:r>
      <w:r w:rsidRPr="0017456E">
        <w:rPr>
          <w:rFonts w:ascii="Times New Roman" w:hAnsi="Times New Roman"/>
          <w:b/>
          <w:sz w:val="24"/>
          <w:szCs w:val="24"/>
        </w:rPr>
        <w:t>Dr. A. Raji Reddy</w:t>
      </w:r>
      <w:r w:rsidRPr="0017456E">
        <w:rPr>
          <w:rFonts w:ascii="Times New Roman" w:hAnsi="Times New Roman"/>
          <w:sz w:val="24"/>
          <w:szCs w:val="24"/>
        </w:rPr>
        <w:t xml:space="preserve"> for being cooperative throughout the course of this project. We would like to express our sincere gratitude to our Chairman</w:t>
      </w:r>
      <w:r w:rsidR="001249A2">
        <w:rPr>
          <w:rFonts w:ascii="Times New Roman" w:hAnsi="Times New Roman"/>
          <w:sz w:val="24"/>
          <w:szCs w:val="24"/>
        </w:rPr>
        <w:t xml:space="preserve"> </w:t>
      </w:r>
      <w:r w:rsidRPr="0017456E">
        <w:rPr>
          <w:rFonts w:ascii="Times New Roman" w:hAnsi="Times New Roman"/>
          <w:sz w:val="24"/>
          <w:szCs w:val="24"/>
        </w:rPr>
        <w:t>Sri.</w:t>
      </w:r>
      <w:r w:rsidR="001249A2">
        <w:rPr>
          <w:rFonts w:ascii="Times New Roman" w:hAnsi="Times New Roman"/>
          <w:sz w:val="24"/>
          <w:szCs w:val="24"/>
        </w:rPr>
        <w:t xml:space="preserve"> </w:t>
      </w:r>
      <w:r w:rsidRPr="0017456E">
        <w:rPr>
          <w:rFonts w:ascii="Times New Roman" w:hAnsi="Times New Roman"/>
          <w:b/>
          <w:sz w:val="24"/>
          <w:szCs w:val="24"/>
        </w:rPr>
        <w:t>Ch. Gopal Reddy</w:t>
      </w:r>
      <w:r w:rsidRPr="0017456E">
        <w:rPr>
          <w:rFonts w:ascii="Times New Roman" w:hAnsi="Times New Roman"/>
          <w:sz w:val="24"/>
          <w:szCs w:val="24"/>
        </w:rPr>
        <w:t xml:space="preserve"> for his encouragement throughout the course of this project</w:t>
      </w:r>
      <w:r w:rsidR="001249A2">
        <w:rPr>
          <w:rFonts w:ascii="Times New Roman" w:hAnsi="Times New Roman"/>
          <w:sz w:val="24"/>
          <w:szCs w:val="24"/>
        </w:rPr>
        <w:t>.</w:t>
      </w:r>
    </w:p>
    <w:p w:rsidR="0017456E" w:rsidRPr="0017456E" w:rsidRDefault="0017456E" w:rsidP="003B3408">
      <w:pPr>
        <w:spacing w:after="0" w:line="360" w:lineRule="auto"/>
        <w:ind w:firstLine="720"/>
        <w:jc w:val="both"/>
        <w:rPr>
          <w:rFonts w:ascii="Times New Roman" w:hAnsi="Times New Roman"/>
          <w:sz w:val="24"/>
          <w:szCs w:val="24"/>
        </w:rPr>
      </w:pPr>
      <w:r w:rsidRPr="0017456E">
        <w:rPr>
          <w:rFonts w:ascii="Times New Roman" w:hAnsi="Times New Roman"/>
          <w:sz w:val="24"/>
          <w:szCs w:val="24"/>
        </w:rPr>
        <w:t xml:space="preserve">The guidance and support received from all the members of </w:t>
      </w:r>
      <w:r w:rsidRPr="0017456E">
        <w:rPr>
          <w:rFonts w:ascii="Times New Roman" w:hAnsi="Times New Roman"/>
          <w:b/>
          <w:sz w:val="24"/>
          <w:szCs w:val="24"/>
        </w:rPr>
        <w:t>CMR TECHNICALCAMPUS</w:t>
      </w:r>
      <w:r w:rsidRPr="0017456E">
        <w:rPr>
          <w:rFonts w:ascii="Times New Roman" w:hAnsi="Times New Roman"/>
          <w:sz w:val="24"/>
          <w:szCs w:val="24"/>
        </w:rPr>
        <w:t xml:space="preserve"> who contributed and who are contributing to this project, was vital for the success of the project. We are grateful for their constant support and help.</w:t>
      </w:r>
    </w:p>
    <w:p w:rsidR="008E2C74" w:rsidRDefault="0017456E" w:rsidP="003B3408">
      <w:pPr>
        <w:spacing w:after="0" w:line="360" w:lineRule="auto"/>
        <w:ind w:firstLine="720"/>
        <w:jc w:val="both"/>
        <w:rPr>
          <w:rFonts w:ascii="Times New Roman" w:hAnsi="Times New Roman"/>
          <w:sz w:val="24"/>
          <w:szCs w:val="24"/>
        </w:rPr>
      </w:pPr>
      <w:r w:rsidRPr="0017456E">
        <w:rPr>
          <w:rFonts w:ascii="Times New Roman" w:hAnsi="Times New Roman"/>
          <w:sz w:val="24"/>
          <w:szCs w:val="24"/>
        </w:rPr>
        <w:t xml:space="preserve">Finally, </w:t>
      </w:r>
      <w:r w:rsidR="00D006F0" w:rsidRPr="0017456E">
        <w:rPr>
          <w:rFonts w:ascii="Times New Roman" w:hAnsi="Times New Roman"/>
          <w:sz w:val="24"/>
          <w:szCs w:val="24"/>
        </w:rPr>
        <w:t>we</w:t>
      </w:r>
      <w:r w:rsidRPr="0017456E">
        <w:rPr>
          <w:rFonts w:ascii="Times New Roman" w:hAnsi="Times New Roman"/>
          <w:sz w:val="24"/>
          <w:szCs w:val="24"/>
        </w:rPr>
        <w:t xml:space="preserve"> would like to take this opportunity thank our family for their constant encouragement without which this assignment would not be possible. We sincerely acknowledge and thank all those who gave support directly and indirectly in completion of this project.</w:t>
      </w:r>
    </w:p>
    <w:p w:rsidR="00BC5C15" w:rsidRDefault="00BC5C15" w:rsidP="001671BE">
      <w:pPr>
        <w:spacing w:after="0" w:line="360" w:lineRule="auto"/>
        <w:jc w:val="both"/>
        <w:rPr>
          <w:rFonts w:ascii="Times New Roman" w:hAnsi="Times New Roman"/>
          <w:sz w:val="24"/>
          <w:szCs w:val="24"/>
        </w:rPr>
      </w:pPr>
    </w:p>
    <w:p w:rsidR="003B3408" w:rsidRPr="003B3408" w:rsidRDefault="001671BE" w:rsidP="007D3C53">
      <w:pPr>
        <w:spacing w:after="0" w:line="360" w:lineRule="auto"/>
        <w:ind w:firstLine="720"/>
        <w:jc w:val="right"/>
        <w:rPr>
          <w:rFonts w:ascii="Times New Roman" w:hAnsi="Times New Roman"/>
          <w:b/>
          <w:sz w:val="24"/>
          <w:szCs w:val="24"/>
        </w:rPr>
      </w:pPr>
      <w:r>
        <w:rPr>
          <w:rFonts w:ascii="Times New Roman" w:hAnsi="Times New Roman"/>
          <w:b/>
          <w:sz w:val="24"/>
          <w:szCs w:val="24"/>
        </w:rPr>
        <w:t>V.SAI CHARAN (147R1A05N6</w:t>
      </w:r>
      <w:r w:rsidR="003B3408" w:rsidRPr="003B3408">
        <w:rPr>
          <w:rFonts w:ascii="Times New Roman" w:hAnsi="Times New Roman"/>
          <w:b/>
          <w:sz w:val="24"/>
          <w:szCs w:val="24"/>
        </w:rPr>
        <w:t>)</w:t>
      </w:r>
    </w:p>
    <w:p w:rsidR="003B3408" w:rsidRDefault="001671BE" w:rsidP="007D3C53">
      <w:pPr>
        <w:spacing w:after="0" w:line="360" w:lineRule="auto"/>
        <w:ind w:firstLine="720"/>
        <w:jc w:val="right"/>
        <w:rPr>
          <w:rFonts w:ascii="Times New Roman" w:hAnsi="Times New Roman"/>
          <w:b/>
          <w:sz w:val="24"/>
          <w:szCs w:val="24"/>
        </w:rPr>
      </w:pPr>
      <w:r>
        <w:rPr>
          <w:rFonts w:ascii="Times New Roman" w:hAnsi="Times New Roman"/>
          <w:b/>
          <w:sz w:val="24"/>
          <w:szCs w:val="24"/>
        </w:rPr>
        <w:t>A.V.SAI SARANYA(147R1A05J6)</w:t>
      </w:r>
    </w:p>
    <w:p w:rsidR="001671BE" w:rsidRDefault="006B04E6" w:rsidP="00FF4E77">
      <w:pPr>
        <w:spacing w:after="0" w:line="360" w:lineRule="auto"/>
        <w:ind w:firstLine="720"/>
        <w:jc w:val="center"/>
        <w:rPr>
          <w:rFonts w:ascii="Times New Roman" w:hAnsi="Times New Roman"/>
          <w:b/>
          <w:sz w:val="24"/>
          <w:szCs w:val="24"/>
        </w:rPr>
      </w:pPr>
      <w:r>
        <w:rPr>
          <w:rFonts w:ascii="Times New Roman" w:hAnsi="Times New Roman"/>
          <w:b/>
          <w:sz w:val="24"/>
          <w:szCs w:val="24"/>
        </w:rPr>
        <w:t xml:space="preserve">                                                                     </w:t>
      </w:r>
      <w:r w:rsidR="00EA6BBC">
        <w:rPr>
          <w:rFonts w:ascii="Times New Roman" w:hAnsi="Times New Roman"/>
          <w:b/>
          <w:sz w:val="24"/>
          <w:szCs w:val="24"/>
        </w:rPr>
        <w:t xml:space="preserve">             </w:t>
      </w:r>
      <w:r>
        <w:rPr>
          <w:rFonts w:ascii="Times New Roman" w:hAnsi="Times New Roman"/>
          <w:b/>
          <w:sz w:val="24"/>
          <w:szCs w:val="24"/>
        </w:rPr>
        <w:t xml:space="preserve"> </w:t>
      </w:r>
      <w:r w:rsidR="00EA6BBC">
        <w:rPr>
          <w:rFonts w:ascii="Times New Roman" w:hAnsi="Times New Roman"/>
          <w:b/>
          <w:sz w:val="24"/>
          <w:szCs w:val="24"/>
        </w:rPr>
        <w:t xml:space="preserve"> SHALINI SINHA </w:t>
      </w:r>
      <w:r w:rsidR="001671BE">
        <w:rPr>
          <w:rFonts w:ascii="Times New Roman" w:hAnsi="Times New Roman"/>
          <w:b/>
          <w:sz w:val="24"/>
          <w:szCs w:val="24"/>
        </w:rPr>
        <w:t>(147R1A05N5)</w:t>
      </w:r>
    </w:p>
    <w:p w:rsidR="001671BE" w:rsidRPr="001671BE" w:rsidRDefault="001671BE" w:rsidP="007D3C53">
      <w:pPr>
        <w:spacing w:after="0" w:line="360" w:lineRule="auto"/>
        <w:ind w:firstLine="720"/>
        <w:jc w:val="right"/>
        <w:rPr>
          <w:rFonts w:ascii="Times New Roman" w:hAnsi="Times New Roman"/>
          <w:b/>
          <w:sz w:val="24"/>
          <w:szCs w:val="24"/>
        </w:rPr>
      </w:pPr>
    </w:p>
    <w:p w:rsidR="00BD1736" w:rsidRDefault="00BD1736" w:rsidP="001671BE">
      <w:pPr>
        <w:spacing w:after="0" w:line="360" w:lineRule="auto"/>
        <w:rPr>
          <w:rFonts w:ascii="Times New Roman" w:hAnsi="Times New Roman"/>
          <w:b/>
          <w:sz w:val="32"/>
          <w:szCs w:val="32"/>
        </w:rPr>
      </w:pPr>
    </w:p>
    <w:p w:rsidR="00BD1736" w:rsidRDefault="00BD1736">
      <w:pPr>
        <w:suppressAutoHyphens w:val="0"/>
        <w:spacing w:after="0" w:line="240" w:lineRule="auto"/>
        <w:rPr>
          <w:rFonts w:ascii="Times New Roman" w:hAnsi="Times New Roman"/>
          <w:b/>
          <w:sz w:val="32"/>
          <w:szCs w:val="32"/>
        </w:rPr>
      </w:pPr>
      <w:r>
        <w:rPr>
          <w:rFonts w:ascii="Times New Roman" w:hAnsi="Times New Roman"/>
          <w:b/>
          <w:sz w:val="32"/>
          <w:szCs w:val="32"/>
        </w:rPr>
        <w:lastRenderedPageBreak/>
        <w:br w:type="page"/>
      </w:r>
      <w:r>
        <w:rPr>
          <w:rFonts w:ascii="Times New Roman" w:hAnsi="Times New Roman"/>
          <w:b/>
          <w:noProof/>
          <w:sz w:val="32"/>
          <w:szCs w:val="32"/>
        </w:rPr>
        <w:lastRenderedPageBreak/>
        <w:drawing>
          <wp:inline distT="0" distB="0" distL="0" distR="0">
            <wp:extent cx="5835650" cy="795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71222_131448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5650" cy="7959090"/>
                    </a:xfrm>
                    <a:prstGeom prst="rect">
                      <a:avLst/>
                    </a:prstGeom>
                  </pic:spPr>
                </pic:pic>
              </a:graphicData>
            </a:graphic>
          </wp:inline>
        </w:drawing>
      </w:r>
    </w:p>
    <w:p w:rsidR="00D644BB" w:rsidRDefault="00D644BB" w:rsidP="001671BE">
      <w:pPr>
        <w:spacing w:after="0" w:line="360" w:lineRule="auto"/>
        <w:rPr>
          <w:rFonts w:ascii="Times New Roman" w:hAnsi="Times New Roman"/>
          <w:b/>
          <w:sz w:val="32"/>
          <w:szCs w:val="32"/>
        </w:rPr>
      </w:pPr>
    </w:p>
    <w:p w:rsidR="00BD1736" w:rsidRDefault="00BD1736" w:rsidP="006B04E6">
      <w:pPr>
        <w:spacing w:after="0" w:line="360" w:lineRule="auto"/>
        <w:jc w:val="center"/>
        <w:rPr>
          <w:rFonts w:ascii="Times New Roman" w:hAnsi="Times New Roman"/>
          <w:b/>
          <w:sz w:val="32"/>
          <w:szCs w:val="32"/>
        </w:rPr>
      </w:pPr>
    </w:p>
    <w:p w:rsidR="0083353D" w:rsidRDefault="0017456E" w:rsidP="006B04E6">
      <w:pPr>
        <w:spacing w:after="0" w:line="360" w:lineRule="auto"/>
        <w:jc w:val="center"/>
        <w:rPr>
          <w:rFonts w:ascii="Times New Roman" w:hAnsi="Times New Roman"/>
          <w:b/>
          <w:sz w:val="32"/>
          <w:szCs w:val="32"/>
        </w:rPr>
      </w:pPr>
      <w:r w:rsidRPr="0017456E">
        <w:rPr>
          <w:rFonts w:ascii="Times New Roman" w:hAnsi="Times New Roman"/>
          <w:b/>
          <w:sz w:val="32"/>
          <w:szCs w:val="32"/>
        </w:rPr>
        <w:lastRenderedPageBreak/>
        <w:t>ABSTRACT</w:t>
      </w:r>
    </w:p>
    <w:p w:rsidR="00D644BB" w:rsidRDefault="00D644BB" w:rsidP="001671BE">
      <w:pPr>
        <w:pStyle w:val="Normal1"/>
        <w:spacing w:line="360" w:lineRule="auto"/>
        <w:jc w:val="both"/>
        <w:rPr>
          <w:rFonts w:ascii="Times New Roman" w:eastAsia="Times New Roman" w:hAnsi="Times New Roman" w:cs="Times New Roman"/>
          <w:sz w:val="24"/>
          <w:szCs w:val="24"/>
        </w:rPr>
      </w:pPr>
    </w:p>
    <w:p w:rsidR="001671BE" w:rsidRDefault="001671BE" w:rsidP="001671B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node failures in mobile wireless networks is very challenging because the network topology can be highly dynamic, the network may not be always connected, and the resources are limited. In this paper, we take a probabilistic approach and propose two node failure detection schemes that systematically combine localized monitoring, location estimation and node collaboration. Extensive simulation results in both connected and disconnected networks demonstrate that our schemes achieve high failure detection rates (close to an upper bound) and low false positive rates, and incur low communication overhead. Compared to approaches that use centralized monitoring, our approach has up to 80 percent lower communication overhead, and only slightly lower detection rates and slightly higher false positive rates. In addition, our approach has the advantage that it is applicable to both connected and disconnected networks while centralized monitoring is only applicable to connected networks. Compared to other approaches that use localized monitoring, our approach has similar failure detection rates, up to 57 percent lower communication overhead and much lower false positive rates (e.g., 0.01 versus 0.27 in some settings).</w:t>
      </w:r>
    </w:p>
    <w:p w:rsidR="001671BE" w:rsidRDefault="001671BE" w:rsidP="0083353D">
      <w:pPr>
        <w:spacing w:after="0" w:line="360" w:lineRule="auto"/>
        <w:ind w:firstLine="720"/>
        <w:jc w:val="center"/>
        <w:rPr>
          <w:rFonts w:ascii="Times New Roman" w:hAnsi="Times New Roman"/>
          <w:b/>
          <w:sz w:val="32"/>
          <w:szCs w:val="32"/>
        </w:rPr>
      </w:pPr>
    </w:p>
    <w:p w:rsidR="00055EE7" w:rsidRPr="002977F8" w:rsidRDefault="00055EE7" w:rsidP="00BC5C15">
      <w:pPr>
        <w:spacing w:after="0" w:line="360" w:lineRule="auto"/>
        <w:jc w:val="center"/>
        <w:rPr>
          <w:rFonts w:ascii="Times New Roman" w:hAnsi="Times New Roman"/>
          <w:b/>
          <w:sz w:val="24"/>
          <w:szCs w:val="24"/>
        </w:rPr>
      </w:pPr>
    </w:p>
    <w:p w:rsidR="00D644BB" w:rsidRDefault="00D644BB" w:rsidP="00BC5C15">
      <w:pPr>
        <w:spacing w:after="0" w:line="360" w:lineRule="auto"/>
        <w:jc w:val="center"/>
        <w:rPr>
          <w:rFonts w:ascii="Times New Roman" w:hAnsi="Times New Roman"/>
          <w:b/>
          <w:sz w:val="24"/>
          <w:szCs w:val="24"/>
        </w:rPr>
      </w:pPr>
    </w:p>
    <w:p w:rsidR="00D644BB" w:rsidRDefault="00D644BB" w:rsidP="00BC5C15">
      <w:pPr>
        <w:spacing w:after="0" w:line="360" w:lineRule="auto"/>
        <w:jc w:val="center"/>
        <w:rPr>
          <w:rFonts w:ascii="Times New Roman" w:hAnsi="Times New Roman"/>
          <w:b/>
          <w:sz w:val="24"/>
          <w:szCs w:val="24"/>
        </w:rPr>
      </w:pPr>
    </w:p>
    <w:p w:rsidR="00D644BB" w:rsidRDefault="00D644BB" w:rsidP="00BC5C15">
      <w:pPr>
        <w:spacing w:after="0" w:line="360" w:lineRule="auto"/>
        <w:jc w:val="center"/>
        <w:rPr>
          <w:rFonts w:ascii="Times New Roman" w:hAnsi="Times New Roman"/>
          <w:b/>
          <w:sz w:val="24"/>
          <w:szCs w:val="24"/>
        </w:rPr>
      </w:pPr>
    </w:p>
    <w:p w:rsidR="0069619C" w:rsidRDefault="0069619C" w:rsidP="00BC5C15">
      <w:pPr>
        <w:spacing w:after="0" w:line="360" w:lineRule="auto"/>
        <w:jc w:val="center"/>
        <w:rPr>
          <w:rFonts w:ascii="Times New Roman" w:hAnsi="Times New Roman"/>
          <w:b/>
          <w:sz w:val="24"/>
          <w:szCs w:val="24"/>
        </w:rPr>
      </w:pPr>
    </w:p>
    <w:p w:rsidR="00D44E23" w:rsidRDefault="00D44E23" w:rsidP="00360411">
      <w:pPr>
        <w:spacing w:after="0" w:line="240" w:lineRule="auto"/>
        <w:jc w:val="center"/>
        <w:rPr>
          <w:rFonts w:ascii="Times New Roman" w:hAnsi="Times New Roman"/>
          <w:b/>
          <w:sz w:val="32"/>
          <w:szCs w:val="32"/>
        </w:rPr>
      </w:pPr>
    </w:p>
    <w:p w:rsidR="00D44E23" w:rsidRDefault="00D44E23" w:rsidP="00360411">
      <w:pPr>
        <w:spacing w:after="0" w:line="240" w:lineRule="auto"/>
        <w:jc w:val="center"/>
        <w:rPr>
          <w:rFonts w:ascii="Times New Roman" w:hAnsi="Times New Roman"/>
          <w:b/>
          <w:sz w:val="32"/>
          <w:szCs w:val="32"/>
        </w:rPr>
      </w:pPr>
    </w:p>
    <w:p w:rsidR="00D44E23" w:rsidRDefault="00D44E23" w:rsidP="00360411">
      <w:pPr>
        <w:spacing w:after="0" w:line="240" w:lineRule="auto"/>
        <w:jc w:val="center"/>
        <w:rPr>
          <w:rFonts w:ascii="Times New Roman" w:hAnsi="Times New Roman"/>
          <w:b/>
          <w:sz w:val="32"/>
          <w:szCs w:val="32"/>
        </w:rPr>
      </w:pPr>
    </w:p>
    <w:p w:rsidR="00D44E23" w:rsidRDefault="00D44E23" w:rsidP="00360411">
      <w:pPr>
        <w:spacing w:after="0" w:line="240" w:lineRule="auto"/>
        <w:jc w:val="center"/>
        <w:rPr>
          <w:rFonts w:ascii="Times New Roman" w:hAnsi="Times New Roman"/>
          <w:b/>
          <w:sz w:val="32"/>
          <w:szCs w:val="32"/>
        </w:rPr>
      </w:pPr>
    </w:p>
    <w:p w:rsidR="00D44E23" w:rsidRDefault="00D44E23" w:rsidP="00602D5A">
      <w:pPr>
        <w:spacing w:after="0" w:line="240" w:lineRule="auto"/>
        <w:rPr>
          <w:rFonts w:ascii="Times New Roman" w:hAnsi="Times New Roman"/>
          <w:b/>
          <w:sz w:val="32"/>
          <w:szCs w:val="32"/>
        </w:rPr>
      </w:pPr>
    </w:p>
    <w:p w:rsidR="00D44E23" w:rsidRDefault="00D44E23" w:rsidP="00732293">
      <w:pPr>
        <w:spacing w:after="0" w:line="240" w:lineRule="auto"/>
        <w:rPr>
          <w:rFonts w:ascii="Times New Roman" w:hAnsi="Times New Roman"/>
          <w:b/>
          <w:sz w:val="32"/>
          <w:szCs w:val="32"/>
        </w:rPr>
      </w:pPr>
    </w:p>
    <w:p w:rsidR="00D44E23" w:rsidRDefault="00D44E23" w:rsidP="00360411">
      <w:pPr>
        <w:spacing w:after="0" w:line="240" w:lineRule="auto"/>
        <w:jc w:val="center"/>
        <w:rPr>
          <w:rFonts w:ascii="Times New Roman" w:hAnsi="Times New Roman"/>
          <w:b/>
          <w:sz w:val="32"/>
          <w:szCs w:val="32"/>
        </w:rPr>
      </w:pPr>
    </w:p>
    <w:p w:rsidR="00244F8C" w:rsidRDefault="00244F8C" w:rsidP="0074633C">
      <w:pPr>
        <w:spacing w:after="0" w:line="360" w:lineRule="auto"/>
        <w:rPr>
          <w:rFonts w:ascii="Times New Roman" w:hAnsi="Times New Roman"/>
          <w:b/>
          <w:sz w:val="24"/>
          <w:szCs w:val="24"/>
        </w:rPr>
      </w:pPr>
    </w:p>
    <w:p w:rsidR="00244F8C" w:rsidRDefault="00244F8C" w:rsidP="0074633C">
      <w:pPr>
        <w:spacing w:after="0" w:line="360" w:lineRule="auto"/>
        <w:rPr>
          <w:rFonts w:ascii="Times New Roman" w:hAnsi="Times New Roman"/>
          <w:b/>
          <w:sz w:val="24"/>
          <w:szCs w:val="24"/>
        </w:rPr>
      </w:pPr>
    </w:p>
    <w:p w:rsidR="00BD1736" w:rsidRPr="00244F8C" w:rsidRDefault="00BD1736" w:rsidP="00BD1736">
      <w:pPr>
        <w:spacing w:after="0" w:line="360" w:lineRule="auto"/>
        <w:jc w:val="center"/>
        <w:rPr>
          <w:rFonts w:ascii="Times New Roman" w:hAnsi="Times New Roman"/>
          <w:b/>
          <w:sz w:val="24"/>
          <w:szCs w:val="24"/>
        </w:rPr>
      </w:pPr>
      <w:r>
        <w:rPr>
          <w:rFonts w:ascii="Times New Roman" w:hAnsi="Times New Roman"/>
          <w:b/>
          <w:sz w:val="24"/>
          <w:szCs w:val="24"/>
        </w:rPr>
        <w:t>I</w:t>
      </w:r>
    </w:p>
    <w:p w:rsidR="00BD1736" w:rsidRDefault="00BD1736" w:rsidP="00BD1736">
      <w:pPr>
        <w:spacing w:after="0"/>
        <w:jc w:val="center"/>
        <w:rPr>
          <w:rFonts w:ascii="Times New Roman" w:hAnsi="Times New Roman"/>
          <w:b/>
          <w:sz w:val="32"/>
          <w:szCs w:val="24"/>
        </w:rPr>
      </w:pPr>
      <w:r w:rsidRPr="00FD7E62">
        <w:rPr>
          <w:rFonts w:ascii="Times New Roman" w:hAnsi="Times New Roman"/>
          <w:b/>
          <w:sz w:val="32"/>
          <w:szCs w:val="24"/>
        </w:rPr>
        <w:lastRenderedPageBreak/>
        <w:t>TABLE OF CONTENTS</w:t>
      </w:r>
    </w:p>
    <w:p w:rsidR="00BD1736" w:rsidRDefault="00BD1736" w:rsidP="00BD1736">
      <w:pPr>
        <w:spacing w:after="0"/>
        <w:jc w:val="both"/>
        <w:rPr>
          <w:rFonts w:ascii="Times New Roman" w:hAnsi="Times New Roman"/>
          <w:b/>
          <w:sz w:val="28"/>
          <w:szCs w:val="28"/>
        </w:rPr>
      </w:pPr>
      <w:r>
        <w:rPr>
          <w:rFonts w:ascii="Times New Roman" w:hAnsi="Times New Roman"/>
          <w:b/>
          <w:sz w:val="28"/>
          <w:szCs w:val="28"/>
        </w:rPr>
        <w:t xml:space="preserve">                                                                                                      </w:t>
      </w:r>
      <w:r w:rsidRPr="00C4334C">
        <w:rPr>
          <w:rFonts w:ascii="Times New Roman" w:hAnsi="Times New Roman"/>
          <w:b/>
          <w:sz w:val="28"/>
          <w:szCs w:val="28"/>
        </w:rPr>
        <w:t>Page No’s</w:t>
      </w:r>
    </w:p>
    <w:p w:rsidR="00BD1736" w:rsidRPr="00025404" w:rsidRDefault="00BD1736" w:rsidP="00BD1736">
      <w:pPr>
        <w:spacing w:after="0" w:line="240" w:lineRule="auto"/>
        <w:rPr>
          <w:rFonts w:ascii="Times New Roman" w:hAnsi="Times New Roman"/>
          <w:sz w:val="28"/>
          <w:szCs w:val="28"/>
        </w:rPr>
      </w:pPr>
      <w:r w:rsidRPr="00025404">
        <w:rPr>
          <w:rFonts w:ascii="Times New Roman" w:hAnsi="Times New Roman"/>
          <w:sz w:val="28"/>
          <w:szCs w:val="28"/>
        </w:rPr>
        <w:t xml:space="preserve">ABSTRACT                                                                            </w:t>
      </w:r>
      <w:r>
        <w:rPr>
          <w:rFonts w:ascii="Times New Roman" w:hAnsi="Times New Roman"/>
          <w:sz w:val="28"/>
          <w:szCs w:val="28"/>
        </w:rPr>
        <w:t xml:space="preserve">   </w:t>
      </w:r>
      <w:r w:rsidRPr="00025404">
        <w:rPr>
          <w:rFonts w:ascii="Times New Roman" w:hAnsi="Times New Roman"/>
          <w:sz w:val="28"/>
          <w:szCs w:val="28"/>
        </w:rPr>
        <w:t xml:space="preserve"> </w:t>
      </w:r>
      <w:r>
        <w:rPr>
          <w:rFonts w:ascii="Times New Roman" w:hAnsi="Times New Roman"/>
          <w:sz w:val="28"/>
          <w:szCs w:val="28"/>
        </w:rPr>
        <w:t xml:space="preserve">      </w:t>
      </w:r>
      <w:r w:rsidRPr="00025404">
        <w:rPr>
          <w:rFonts w:ascii="Times New Roman" w:hAnsi="Times New Roman"/>
          <w:sz w:val="28"/>
          <w:szCs w:val="28"/>
        </w:rPr>
        <w:t xml:space="preserve"> </w:t>
      </w:r>
      <w:r>
        <w:rPr>
          <w:rFonts w:ascii="Times New Roman" w:hAnsi="Times New Roman"/>
          <w:sz w:val="28"/>
          <w:szCs w:val="28"/>
        </w:rPr>
        <w:t xml:space="preserve">   </w:t>
      </w:r>
      <w:r w:rsidRPr="00025404">
        <w:rPr>
          <w:rFonts w:ascii="Times New Roman" w:hAnsi="Times New Roman"/>
          <w:sz w:val="28"/>
          <w:szCs w:val="28"/>
        </w:rPr>
        <w:t xml:space="preserve"> </w:t>
      </w:r>
      <w:r>
        <w:rPr>
          <w:rFonts w:ascii="Times New Roman" w:hAnsi="Times New Roman"/>
          <w:sz w:val="28"/>
          <w:szCs w:val="28"/>
        </w:rPr>
        <w:t xml:space="preserve"> </w:t>
      </w:r>
      <w:r w:rsidRPr="00025404">
        <w:rPr>
          <w:rFonts w:ascii="Times New Roman" w:hAnsi="Times New Roman"/>
          <w:sz w:val="28"/>
          <w:szCs w:val="28"/>
        </w:rPr>
        <w:t>i</w:t>
      </w:r>
    </w:p>
    <w:p w:rsidR="00BD1736" w:rsidRPr="00025404" w:rsidRDefault="00BD1736" w:rsidP="00BD1736">
      <w:pPr>
        <w:spacing w:after="0" w:line="240" w:lineRule="auto"/>
        <w:rPr>
          <w:rFonts w:ascii="Times New Roman" w:hAnsi="Times New Roman"/>
          <w:sz w:val="28"/>
          <w:szCs w:val="28"/>
        </w:rPr>
      </w:pPr>
      <w:r w:rsidRPr="00025404">
        <w:rPr>
          <w:rFonts w:ascii="Times New Roman" w:hAnsi="Times New Roman"/>
          <w:sz w:val="28"/>
          <w:szCs w:val="28"/>
        </w:rPr>
        <w:t xml:space="preserve">LIST OF FIGURES                                                                 </w:t>
      </w:r>
      <w:r>
        <w:rPr>
          <w:rFonts w:ascii="Times New Roman" w:hAnsi="Times New Roman"/>
          <w:sz w:val="28"/>
          <w:szCs w:val="28"/>
        </w:rPr>
        <w:t xml:space="preserve">        </w:t>
      </w:r>
      <w:r w:rsidRPr="00025404">
        <w:rPr>
          <w:rFonts w:ascii="Times New Roman" w:hAnsi="Times New Roman"/>
          <w:sz w:val="28"/>
          <w:szCs w:val="28"/>
        </w:rPr>
        <w:t xml:space="preserve"> </w:t>
      </w:r>
      <w:r>
        <w:rPr>
          <w:rFonts w:ascii="Times New Roman" w:hAnsi="Times New Roman"/>
          <w:sz w:val="28"/>
          <w:szCs w:val="28"/>
        </w:rPr>
        <w:t xml:space="preserve">    </w:t>
      </w:r>
      <w:r w:rsidRPr="00025404">
        <w:rPr>
          <w:rFonts w:ascii="Times New Roman" w:hAnsi="Times New Roman"/>
          <w:sz w:val="28"/>
          <w:szCs w:val="28"/>
        </w:rPr>
        <w:t xml:space="preserve">  </w:t>
      </w:r>
      <w:r>
        <w:rPr>
          <w:rFonts w:ascii="Times New Roman" w:hAnsi="Times New Roman"/>
          <w:sz w:val="28"/>
          <w:szCs w:val="28"/>
        </w:rPr>
        <w:t xml:space="preserve"> </w:t>
      </w:r>
      <w:r w:rsidRPr="00025404">
        <w:rPr>
          <w:rFonts w:ascii="Times New Roman" w:hAnsi="Times New Roman"/>
          <w:sz w:val="28"/>
          <w:szCs w:val="28"/>
        </w:rPr>
        <w:t>ii</w:t>
      </w:r>
    </w:p>
    <w:p w:rsidR="00BD1736" w:rsidRPr="00025404" w:rsidRDefault="00BD1736" w:rsidP="00BD1736">
      <w:pPr>
        <w:spacing w:after="0" w:line="240" w:lineRule="auto"/>
        <w:rPr>
          <w:rFonts w:ascii="Times New Roman" w:hAnsi="Times New Roman"/>
          <w:sz w:val="32"/>
          <w:szCs w:val="32"/>
        </w:rPr>
      </w:pPr>
      <w:r w:rsidRPr="00025404">
        <w:rPr>
          <w:rFonts w:ascii="Times New Roman" w:hAnsi="Times New Roman"/>
          <w:sz w:val="28"/>
          <w:szCs w:val="28"/>
        </w:rPr>
        <w:t>LIST OF TABLES</w:t>
      </w:r>
      <w:r>
        <w:rPr>
          <w:rFonts w:ascii="Times New Roman" w:hAnsi="Times New Roman"/>
          <w:sz w:val="28"/>
          <w:szCs w:val="28"/>
        </w:rPr>
        <w:t xml:space="preserve">                                                                                  iii</w:t>
      </w:r>
      <w:r w:rsidRPr="00025404">
        <w:rPr>
          <w:rFonts w:ascii="Times New Roman" w:hAnsi="Times New Roman"/>
          <w:sz w:val="28"/>
          <w:szCs w:val="28"/>
        </w:rPr>
        <w:t xml:space="preserve">                                                                                                                                                       LIST OF SCREENSHOTS                                                        </w:t>
      </w:r>
      <w:r>
        <w:rPr>
          <w:rFonts w:ascii="Times New Roman" w:hAnsi="Times New Roman"/>
          <w:sz w:val="28"/>
          <w:szCs w:val="28"/>
        </w:rPr>
        <w:t xml:space="preserve">    </w:t>
      </w:r>
      <w:r w:rsidRPr="00025404">
        <w:rPr>
          <w:rFonts w:ascii="Times New Roman" w:hAnsi="Times New Roman"/>
          <w:sz w:val="28"/>
          <w:szCs w:val="28"/>
        </w:rPr>
        <w:t xml:space="preserve"> </w:t>
      </w:r>
      <w:r>
        <w:rPr>
          <w:rFonts w:ascii="Times New Roman" w:hAnsi="Times New Roman"/>
          <w:sz w:val="28"/>
          <w:szCs w:val="28"/>
        </w:rPr>
        <w:t xml:space="preserve">        i</w:t>
      </w:r>
      <w:r w:rsidRPr="00025404">
        <w:rPr>
          <w:rFonts w:ascii="Times New Roman" w:hAnsi="Times New Roman"/>
          <w:sz w:val="28"/>
          <w:szCs w:val="28"/>
        </w:rPr>
        <w:t>v</w:t>
      </w:r>
    </w:p>
    <w:p w:rsidR="00BD1736" w:rsidRPr="00C4334C" w:rsidRDefault="00BD1736" w:rsidP="00BD1736">
      <w:pPr>
        <w:spacing w:after="0"/>
        <w:rPr>
          <w:rFonts w:ascii="Times New Roman" w:hAnsi="Times New Roman"/>
          <w:b/>
          <w:sz w:val="28"/>
          <w:szCs w:val="28"/>
        </w:rPr>
      </w:pPr>
    </w:p>
    <w:p w:rsidR="00BD1736" w:rsidRPr="00FD7E62" w:rsidRDefault="00BD1736" w:rsidP="00BD1736">
      <w:pPr>
        <w:pStyle w:val="ListParagraph"/>
        <w:numPr>
          <w:ilvl w:val="0"/>
          <w:numId w:val="2"/>
        </w:numPr>
        <w:tabs>
          <w:tab w:val="clear" w:pos="0"/>
          <w:tab w:val="num" w:pos="90"/>
        </w:tabs>
        <w:spacing w:after="0" w:line="240" w:lineRule="auto"/>
        <w:ind w:left="810"/>
        <w:jc w:val="both"/>
        <w:rPr>
          <w:rFonts w:ascii="Times New Roman" w:hAnsi="Times New Roman"/>
          <w:b/>
          <w:sz w:val="28"/>
          <w:szCs w:val="28"/>
        </w:rPr>
      </w:pPr>
      <w:r w:rsidRPr="00C4334C">
        <w:rPr>
          <w:rFonts w:ascii="Times New Roman" w:hAnsi="Times New Roman"/>
          <w:b/>
          <w:sz w:val="28"/>
          <w:szCs w:val="28"/>
        </w:rPr>
        <w:t>INTRODUCTION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6F5A25">
        <w:rPr>
          <w:rFonts w:ascii="Times New Roman" w:hAnsi="Times New Roman"/>
          <w:b/>
          <w:sz w:val="28"/>
          <w:szCs w:val="28"/>
        </w:rPr>
        <w:t>1</w:t>
      </w:r>
    </w:p>
    <w:p w:rsidR="00BD1736" w:rsidRPr="00AD7F52" w:rsidRDefault="00BD1736" w:rsidP="00BD1736">
      <w:pPr>
        <w:pStyle w:val="ListParagraph"/>
        <w:numPr>
          <w:ilvl w:val="1"/>
          <w:numId w:val="2"/>
        </w:numPr>
        <w:tabs>
          <w:tab w:val="clear" w:pos="0"/>
          <w:tab w:val="num" w:pos="90"/>
        </w:tabs>
        <w:spacing w:after="0" w:line="360" w:lineRule="auto"/>
        <w:ind w:left="1170"/>
        <w:jc w:val="both"/>
        <w:rPr>
          <w:rFonts w:ascii="Times New Roman" w:hAnsi="Times New Roman"/>
          <w:sz w:val="24"/>
          <w:szCs w:val="24"/>
        </w:rPr>
      </w:pPr>
      <w:r>
        <w:rPr>
          <w:rFonts w:ascii="Times New Roman" w:hAnsi="Times New Roman"/>
          <w:sz w:val="24"/>
          <w:szCs w:val="24"/>
        </w:rPr>
        <w:t>PROJECT SCOPE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p>
    <w:p w:rsidR="00BD1736" w:rsidRPr="00AD7F52" w:rsidRDefault="00BD1736" w:rsidP="00BD1736">
      <w:pPr>
        <w:pStyle w:val="ListParagraph"/>
        <w:numPr>
          <w:ilvl w:val="1"/>
          <w:numId w:val="2"/>
        </w:numPr>
        <w:tabs>
          <w:tab w:val="clear" w:pos="0"/>
          <w:tab w:val="num" w:pos="90"/>
        </w:tabs>
        <w:spacing w:after="0" w:line="360" w:lineRule="auto"/>
        <w:ind w:left="1170"/>
        <w:jc w:val="both"/>
        <w:rPr>
          <w:rFonts w:ascii="Times New Roman" w:hAnsi="Times New Roman"/>
          <w:sz w:val="24"/>
          <w:szCs w:val="24"/>
        </w:rPr>
      </w:pPr>
      <w:r>
        <w:rPr>
          <w:rFonts w:ascii="Times New Roman" w:hAnsi="Times New Roman"/>
          <w:sz w:val="24"/>
          <w:szCs w:val="24"/>
        </w:rPr>
        <w:t>PEOJECT PURPOSE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p>
    <w:p w:rsidR="00BD1736" w:rsidRPr="00AD7F52" w:rsidRDefault="00BD1736" w:rsidP="00BD1736">
      <w:pPr>
        <w:pStyle w:val="ListParagraph"/>
        <w:numPr>
          <w:ilvl w:val="1"/>
          <w:numId w:val="2"/>
        </w:numPr>
        <w:tabs>
          <w:tab w:val="clear" w:pos="0"/>
          <w:tab w:val="num" w:pos="90"/>
        </w:tabs>
        <w:spacing w:after="0" w:line="360" w:lineRule="auto"/>
        <w:ind w:left="1170"/>
        <w:jc w:val="both"/>
        <w:rPr>
          <w:rFonts w:ascii="Times New Roman" w:hAnsi="Times New Roman"/>
          <w:sz w:val="24"/>
          <w:szCs w:val="24"/>
        </w:rPr>
      </w:pPr>
      <w:r>
        <w:rPr>
          <w:rFonts w:ascii="Times New Roman" w:hAnsi="Times New Roman"/>
          <w:sz w:val="24"/>
          <w:szCs w:val="24"/>
        </w:rPr>
        <w:t>PROJECT FEATURES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p>
    <w:p w:rsidR="00BD1736" w:rsidRPr="00AD7F52" w:rsidRDefault="00BD1736" w:rsidP="00BD1736">
      <w:pPr>
        <w:pStyle w:val="ListParagraph"/>
        <w:spacing w:after="0"/>
        <w:ind w:left="0"/>
        <w:jc w:val="both"/>
        <w:rPr>
          <w:rFonts w:ascii="Times New Roman" w:hAnsi="Times New Roman"/>
          <w:sz w:val="24"/>
          <w:szCs w:val="24"/>
        </w:rPr>
      </w:pPr>
    </w:p>
    <w:p w:rsidR="00BD1736" w:rsidRPr="00C50008" w:rsidRDefault="00BD1736" w:rsidP="00BD1736">
      <w:pPr>
        <w:pStyle w:val="ListParagraph"/>
        <w:numPr>
          <w:ilvl w:val="0"/>
          <w:numId w:val="2"/>
        </w:numPr>
        <w:tabs>
          <w:tab w:val="clear" w:pos="0"/>
          <w:tab w:val="num" w:pos="90"/>
        </w:tabs>
        <w:spacing w:after="0" w:line="240" w:lineRule="auto"/>
        <w:ind w:left="810"/>
        <w:jc w:val="both"/>
        <w:rPr>
          <w:rFonts w:ascii="Times New Roman" w:hAnsi="Times New Roman"/>
          <w:b/>
          <w:sz w:val="24"/>
          <w:szCs w:val="24"/>
        </w:rPr>
      </w:pPr>
      <w:r w:rsidRPr="00C4334C">
        <w:rPr>
          <w:rFonts w:ascii="Times New Roman" w:hAnsi="Times New Roman"/>
          <w:b/>
          <w:sz w:val="28"/>
          <w:szCs w:val="28"/>
        </w:rPr>
        <w:t>SYSTEM ANALYSIS</w:t>
      </w:r>
      <w:r w:rsidRPr="00C50008">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 xml:space="preserve"> </w:t>
      </w:r>
      <w:r w:rsidRPr="00C4334C">
        <w:rPr>
          <w:rFonts w:ascii="Times New Roman" w:hAnsi="Times New Roman"/>
          <w:b/>
          <w:sz w:val="28"/>
          <w:szCs w:val="28"/>
        </w:rPr>
        <w:t>2</w:t>
      </w:r>
    </w:p>
    <w:p w:rsidR="00BD1736" w:rsidRPr="00AD7F52" w:rsidRDefault="00BD1736" w:rsidP="00BD1736">
      <w:pPr>
        <w:pStyle w:val="ListParagraph"/>
        <w:numPr>
          <w:ilvl w:val="1"/>
          <w:numId w:val="2"/>
        </w:numPr>
        <w:tabs>
          <w:tab w:val="clear" w:pos="0"/>
          <w:tab w:val="num" w:pos="90"/>
        </w:tabs>
        <w:spacing w:after="0" w:line="360" w:lineRule="auto"/>
        <w:ind w:left="1170"/>
        <w:jc w:val="both"/>
        <w:rPr>
          <w:rFonts w:ascii="Times New Roman" w:hAnsi="Times New Roman"/>
          <w:sz w:val="24"/>
          <w:szCs w:val="24"/>
        </w:rPr>
      </w:pPr>
      <w:r>
        <w:rPr>
          <w:rFonts w:ascii="Times New Roman" w:hAnsi="Times New Roman"/>
          <w:sz w:val="24"/>
          <w:szCs w:val="24"/>
        </w:rPr>
        <w:t>PROBLEM DEFINITION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rsidR="00BD1736" w:rsidRPr="00AD7F52" w:rsidRDefault="00BD1736" w:rsidP="00BD1736">
      <w:pPr>
        <w:pStyle w:val="ListParagraph"/>
        <w:numPr>
          <w:ilvl w:val="1"/>
          <w:numId w:val="2"/>
        </w:numPr>
        <w:tabs>
          <w:tab w:val="clear" w:pos="0"/>
          <w:tab w:val="num" w:pos="90"/>
        </w:tabs>
        <w:spacing w:after="0" w:line="360" w:lineRule="auto"/>
        <w:ind w:left="1170"/>
        <w:jc w:val="both"/>
        <w:rPr>
          <w:rFonts w:ascii="Times New Roman" w:hAnsi="Times New Roman"/>
          <w:sz w:val="24"/>
          <w:szCs w:val="24"/>
        </w:rPr>
      </w:pPr>
      <w:r>
        <w:rPr>
          <w:rFonts w:ascii="Times New Roman" w:hAnsi="Times New Roman"/>
          <w:sz w:val="24"/>
          <w:szCs w:val="24"/>
        </w:rPr>
        <w:t>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rsidR="00BD1736" w:rsidRPr="00AD7F52" w:rsidRDefault="00BD1736" w:rsidP="00BD1736">
      <w:pPr>
        <w:pStyle w:val="ListParagraph"/>
        <w:numPr>
          <w:ilvl w:val="2"/>
          <w:numId w:val="2"/>
        </w:numPr>
        <w:spacing w:after="0" w:line="360" w:lineRule="auto"/>
        <w:jc w:val="both"/>
        <w:rPr>
          <w:rFonts w:ascii="Times New Roman" w:hAnsi="Times New Roman"/>
          <w:sz w:val="24"/>
          <w:szCs w:val="24"/>
        </w:rPr>
      </w:pPr>
      <w:r>
        <w:rPr>
          <w:rFonts w:ascii="Times New Roman" w:hAnsi="Times New Roman"/>
          <w:sz w:val="24"/>
          <w:szCs w:val="24"/>
        </w:rPr>
        <w:t>LIMITATION OF 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rsidR="00BD1736" w:rsidRDefault="00BD1736" w:rsidP="00BD1736">
      <w:pPr>
        <w:pStyle w:val="ListParagraph"/>
        <w:numPr>
          <w:ilvl w:val="1"/>
          <w:numId w:val="2"/>
        </w:numPr>
        <w:tabs>
          <w:tab w:val="clear" w:pos="0"/>
          <w:tab w:val="num" w:pos="90"/>
        </w:tabs>
        <w:spacing w:after="0" w:line="360" w:lineRule="auto"/>
        <w:ind w:left="1170"/>
        <w:jc w:val="both"/>
        <w:rPr>
          <w:rFonts w:ascii="Times New Roman" w:hAnsi="Times New Roman"/>
          <w:sz w:val="24"/>
          <w:szCs w:val="24"/>
        </w:rPr>
      </w:pPr>
      <w:r>
        <w:rPr>
          <w:rFonts w:ascii="Times New Roman" w:hAnsi="Times New Roman"/>
          <w:sz w:val="24"/>
          <w:szCs w:val="24"/>
        </w:rPr>
        <w:t>PROPOSED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p>
    <w:p w:rsidR="00BD1736" w:rsidRDefault="00BD1736" w:rsidP="00BD1736">
      <w:pPr>
        <w:pStyle w:val="ListParagraph"/>
        <w:numPr>
          <w:ilvl w:val="2"/>
          <w:numId w:val="2"/>
        </w:numPr>
        <w:spacing w:after="0" w:line="360" w:lineRule="auto"/>
        <w:jc w:val="both"/>
        <w:rPr>
          <w:rFonts w:ascii="Times New Roman" w:hAnsi="Times New Roman"/>
          <w:sz w:val="24"/>
          <w:szCs w:val="24"/>
        </w:rPr>
      </w:pPr>
      <w:r>
        <w:rPr>
          <w:rFonts w:ascii="Times New Roman" w:hAnsi="Times New Roman"/>
          <w:sz w:val="24"/>
          <w:szCs w:val="24"/>
        </w:rPr>
        <w:t>ADVANTAGES OF  PROPOSED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p>
    <w:p w:rsidR="00BD1736" w:rsidRDefault="00BD1736" w:rsidP="00BD1736">
      <w:pPr>
        <w:pStyle w:val="ListParagraph"/>
        <w:numPr>
          <w:ilvl w:val="1"/>
          <w:numId w:val="2"/>
        </w:numPr>
        <w:tabs>
          <w:tab w:val="clear" w:pos="0"/>
          <w:tab w:val="num" w:pos="90"/>
        </w:tabs>
        <w:spacing w:after="0" w:line="360" w:lineRule="auto"/>
        <w:ind w:left="1170"/>
        <w:jc w:val="both"/>
        <w:rPr>
          <w:rFonts w:ascii="Times New Roman" w:hAnsi="Times New Roman"/>
          <w:sz w:val="24"/>
          <w:szCs w:val="24"/>
        </w:rPr>
      </w:pPr>
      <w:r>
        <w:rPr>
          <w:rFonts w:ascii="Times New Roman" w:hAnsi="Times New Roman"/>
          <w:sz w:val="24"/>
          <w:szCs w:val="24"/>
        </w:rPr>
        <w:t>FEASIBILITY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rsidR="00BD1736" w:rsidRDefault="00BD1736" w:rsidP="00BD1736">
      <w:pPr>
        <w:pStyle w:val="ListParagraph"/>
        <w:numPr>
          <w:ilvl w:val="2"/>
          <w:numId w:val="2"/>
        </w:numPr>
        <w:spacing w:after="0" w:line="360" w:lineRule="auto"/>
        <w:jc w:val="both"/>
        <w:rPr>
          <w:rFonts w:ascii="Times New Roman" w:hAnsi="Times New Roman"/>
          <w:sz w:val="24"/>
          <w:szCs w:val="24"/>
        </w:rPr>
      </w:pPr>
      <w:r>
        <w:rPr>
          <w:rFonts w:ascii="Times New Roman" w:hAnsi="Times New Roman"/>
          <w:sz w:val="24"/>
          <w:szCs w:val="24"/>
        </w:rPr>
        <w:t>OPERATIONAL FEASIBILITY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rsidR="00BD1736" w:rsidRDefault="00BD1736" w:rsidP="00BD1736">
      <w:pPr>
        <w:pStyle w:val="ListParagraph"/>
        <w:numPr>
          <w:ilvl w:val="2"/>
          <w:numId w:val="2"/>
        </w:numPr>
        <w:spacing w:after="0" w:line="360" w:lineRule="auto"/>
        <w:jc w:val="both"/>
        <w:rPr>
          <w:rFonts w:ascii="Times New Roman" w:hAnsi="Times New Roman"/>
          <w:sz w:val="24"/>
          <w:szCs w:val="24"/>
        </w:rPr>
      </w:pPr>
      <w:r>
        <w:rPr>
          <w:rFonts w:ascii="Times New Roman" w:hAnsi="Times New Roman"/>
          <w:sz w:val="24"/>
          <w:szCs w:val="24"/>
        </w:rPr>
        <w:t>ECONOMIC FEASIBILITY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rsidR="00BD1736" w:rsidRDefault="00BD1736" w:rsidP="00BD1736">
      <w:pPr>
        <w:pStyle w:val="ListParagraph"/>
        <w:numPr>
          <w:ilvl w:val="2"/>
          <w:numId w:val="2"/>
        </w:numPr>
        <w:spacing w:after="0" w:line="360" w:lineRule="auto"/>
        <w:jc w:val="both"/>
        <w:rPr>
          <w:rFonts w:ascii="Times New Roman" w:hAnsi="Times New Roman"/>
          <w:sz w:val="24"/>
          <w:szCs w:val="24"/>
        </w:rPr>
      </w:pPr>
      <w:r>
        <w:rPr>
          <w:rFonts w:ascii="Times New Roman" w:hAnsi="Times New Roman"/>
          <w:sz w:val="24"/>
          <w:szCs w:val="24"/>
        </w:rPr>
        <w:t>TECHNICAL FEASIBILITY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rsidR="00BD1736" w:rsidRDefault="00BD1736" w:rsidP="00BD1736">
      <w:pPr>
        <w:pStyle w:val="ListParagraph"/>
        <w:numPr>
          <w:ilvl w:val="1"/>
          <w:numId w:val="2"/>
        </w:numPr>
        <w:tabs>
          <w:tab w:val="clear" w:pos="0"/>
          <w:tab w:val="num" w:pos="90"/>
        </w:tabs>
        <w:spacing w:after="0" w:line="360" w:lineRule="auto"/>
        <w:ind w:left="1170"/>
        <w:jc w:val="both"/>
        <w:rPr>
          <w:rFonts w:ascii="Times New Roman" w:hAnsi="Times New Roman"/>
          <w:sz w:val="24"/>
          <w:szCs w:val="24"/>
        </w:rPr>
      </w:pPr>
      <w:r>
        <w:rPr>
          <w:rFonts w:ascii="Times New Roman" w:hAnsi="Times New Roman"/>
          <w:sz w:val="24"/>
          <w:szCs w:val="24"/>
        </w:rPr>
        <w:t>HARDWARE &amp; SOFTWARE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BD1736" w:rsidRDefault="00BD1736" w:rsidP="00BD1736">
      <w:pPr>
        <w:pStyle w:val="ListParagraph"/>
        <w:numPr>
          <w:ilvl w:val="2"/>
          <w:numId w:val="2"/>
        </w:numPr>
        <w:spacing w:after="0" w:line="360" w:lineRule="auto"/>
        <w:jc w:val="both"/>
        <w:rPr>
          <w:rFonts w:ascii="Times New Roman" w:hAnsi="Times New Roman"/>
          <w:sz w:val="24"/>
          <w:szCs w:val="24"/>
        </w:rPr>
      </w:pPr>
      <w:r>
        <w:rPr>
          <w:rFonts w:ascii="Times New Roman" w:hAnsi="Times New Roman"/>
          <w:sz w:val="24"/>
          <w:szCs w:val="24"/>
        </w:rPr>
        <w:t>HARDWARE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BD1736" w:rsidRPr="00AD7F52" w:rsidRDefault="00BD1736" w:rsidP="00BD1736">
      <w:pPr>
        <w:pStyle w:val="ListParagraph"/>
        <w:numPr>
          <w:ilvl w:val="2"/>
          <w:numId w:val="2"/>
        </w:numPr>
        <w:spacing w:after="0" w:line="360" w:lineRule="auto"/>
        <w:jc w:val="both"/>
        <w:rPr>
          <w:rFonts w:ascii="Times New Roman" w:hAnsi="Times New Roman"/>
          <w:sz w:val="24"/>
          <w:szCs w:val="24"/>
        </w:rPr>
      </w:pPr>
      <w:r>
        <w:rPr>
          <w:rFonts w:ascii="Times New Roman" w:hAnsi="Times New Roman"/>
          <w:sz w:val="24"/>
          <w:szCs w:val="24"/>
        </w:rPr>
        <w:t>SOFTWARE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BD1736" w:rsidRDefault="00BD1736" w:rsidP="00BD1736">
      <w:pPr>
        <w:pStyle w:val="ListParagraph"/>
        <w:spacing w:after="0" w:line="360" w:lineRule="auto"/>
        <w:ind w:left="810"/>
        <w:jc w:val="both"/>
        <w:rPr>
          <w:rFonts w:ascii="Times New Roman" w:hAnsi="Times New Roman"/>
          <w:b/>
          <w:sz w:val="28"/>
          <w:szCs w:val="28"/>
        </w:rPr>
      </w:pPr>
    </w:p>
    <w:p w:rsidR="00BD1736" w:rsidRDefault="00BD1736" w:rsidP="00BD1736">
      <w:pPr>
        <w:pStyle w:val="ListParagraph"/>
        <w:spacing w:after="0" w:line="360" w:lineRule="auto"/>
        <w:ind w:left="810"/>
        <w:rPr>
          <w:rFonts w:ascii="Times New Roman" w:hAnsi="Times New Roman"/>
          <w:b/>
          <w:sz w:val="28"/>
          <w:szCs w:val="28"/>
        </w:rPr>
      </w:pPr>
    </w:p>
    <w:p w:rsidR="00BD1736" w:rsidRDefault="00BD1736" w:rsidP="00BD1736">
      <w:pPr>
        <w:pStyle w:val="ListParagraph"/>
        <w:spacing w:after="0" w:line="360" w:lineRule="auto"/>
        <w:ind w:left="810"/>
        <w:rPr>
          <w:rFonts w:ascii="Times New Roman" w:hAnsi="Times New Roman"/>
          <w:b/>
          <w:sz w:val="28"/>
          <w:szCs w:val="28"/>
        </w:rPr>
      </w:pPr>
    </w:p>
    <w:p w:rsidR="00BD1736" w:rsidRDefault="00BD1736" w:rsidP="00BD1736">
      <w:pPr>
        <w:pStyle w:val="ListParagraph"/>
        <w:spacing w:after="0" w:line="360" w:lineRule="auto"/>
        <w:ind w:left="810"/>
        <w:rPr>
          <w:rFonts w:ascii="Times New Roman" w:hAnsi="Times New Roman"/>
          <w:b/>
          <w:sz w:val="28"/>
          <w:szCs w:val="28"/>
        </w:rPr>
      </w:pPr>
    </w:p>
    <w:p w:rsidR="00BD1736" w:rsidRDefault="00BD1736" w:rsidP="00BD1736">
      <w:pPr>
        <w:pStyle w:val="ListParagraph"/>
        <w:spacing w:after="0" w:line="360" w:lineRule="auto"/>
        <w:ind w:left="810"/>
        <w:rPr>
          <w:rFonts w:ascii="Times New Roman" w:hAnsi="Times New Roman"/>
          <w:b/>
          <w:sz w:val="28"/>
          <w:szCs w:val="28"/>
        </w:rPr>
      </w:pPr>
    </w:p>
    <w:p w:rsidR="00BD1736" w:rsidRDefault="00BD1736" w:rsidP="00BD1736">
      <w:pPr>
        <w:pStyle w:val="ListParagraph"/>
        <w:spacing w:after="0" w:line="360" w:lineRule="auto"/>
        <w:ind w:left="810"/>
        <w:rPr>
          <w:rFonts w:ascii="Times New Roman" w:hAnsi="Times New Roman"/>
          <w:b/>
          <w:sz w:val="28"/>
          <w:szCs w:val="28"/>
        </w:rPr>
      </w:pPr>
    </w:p>
    <w:p w:rsidR="00BD1736" w:rsidRDefault="00BD1736" w:rsidP="00BD1736">
      <w:pPr>
        <w:pStyle w:val="ListParagraph"/>
        <w:spacing w:after="0" w:line="360" w:lineRule="auto"/>
        <w:ind w:left="810"/>
        <w:rPr>
          <w:rFonts w:ascii="Times New Roman" w:hAnsi="Times New Roman"/>
          <w:b/>
          <w:sz w:val="28"/>
          <w:szCs w:val="28"/>
        </w:rPr>
      </w:pPr>
    </w:p>
    <w:p w:rsidR="00BD1736" w:rsidRDefault="00BD1736" w:rsidP="00BD1736">
      <w:pPr>
        <w:pStyle w:val="ListParagraph"/>
        <w:spacing w:after="0" w:line="360" w:lineRule="auto"/>
        <w:ind w:left="810"/>
        <w:rPr>
          <w:rFonts w:ascii="Times New Roman" w:hAnsi="Times New Roman"/>
          <w:b/>
          <w:sz w:val="28"/>
          <w:szCs w:val="28"/>
        </w:rPr>
      </w:pPr>
    </w:p>
    <w:p w:rsidR="00BD1736" w:rsidRPr="001249A2" w:rsidRDefault="00BD1736" w:rsidP="00BD1736">
      <w:pPr>
        <w:spacing w:after="0" w:line="360" w:lineRule="auto"/>
        <w:jc w:val="center"/>
        <w:rPr>
          <w:rFonts w:ascii="Times New Roman" w:hAnsi="Times New Roman"/>
          <w:b/>
          <w:sz w:val="24"/>
          <w:szCs w:val="24"/>
        </w:rPr>
      </w:pPr>
      <w:r>
        <w:rPr>
          <w:rFonts w:ascii="Times New Roman" w:hAnsi="Times New Roman"/>
          <w:b/>
          <w:sz w:val="24"/>
          <w:szCs w:val="24"/>
        </w:rPr>
        <w:t>ii</w:t>
      </w:r>
    </w:p>
    <w:p w:rsidR="00BD1736" w:rsidRPr="00C4334C" w:rsidRDefault="00BD1736" w:rsidP="00BD1736">
      <w:pPr>
        <w:pStyle w:val="ListParagraph"/>
        <w:numPr>
          <w:ilvl w:val="0"/>
          <w:numId w:val="2"/>
        </w:numPr>
        <w:tabs>
          <w:tab w:val="clear" w:pos="0"/>
          <w:tab w:val="num" w:pos="90"/>
        </w:tabs>
        <w:spacing w:after="0" w:line="360" w:lineRule="auto"/>
        <w:ind w:left="810"/>
        <w:rPr>
          <w:rFonts w:ascii="Times New Roman" w:hAnsi="Times New Roman"/>
          <w:b/>
          <w:sz w:val="28"/>
          <w:szCs w:val="28"/>
        </w:rPr>
      </w:pPr>
      <w:r w:rsidRPr="00C4334C">
        <w:rPr>
          <w:rFonts w:ascii="Times New Roman" w:hAnsi="Times New Roman"/>
          <w:b/>
          <w:sz w:val="28"/>
          <w:szCs w:val="28"/>
        </w:rPr>
        <w:lastRenderedPageBreak/>
        <w:t>ARCHITECTURE</w:t>
      </w:r>
      <w:r w:rsidRPr="00C4334C">
        <w:rPr>
          <w:rFonts w:ascii="Times New Roman" w:hAnsi="Times New Roman"/>
          <w:b/>
          <w:sz w:val="28"/>
          <w:szCs w:val="28"/>
        </w:rPr>
        <w:tab/>
      </w:r>
      <w:r w:rsidRPr="00FD7E62">
        <w:rPr>
          <w:rFonts w:ascii="Times New Roman" w:hAnsi="Times New Roman"/>
          <w:b/>
          <w:sz w:val="24"/>
          <w:szCs w:val="24"/>
        </w:rPr>
        <w:tab/>
      </w:r>
      <w:r w:rsidRPr="00FD7E62">
        <w:rPr>
          <w:rFonts w:ascii="Times New Roman" w:hAnsi="Times New Roman"/>
          <w:b/>
          <w:sz w:val="24"/>
          <w:szCs w:val="24"/>
        </w:rPr>
        <w:tab/>
      </w:r>
      <w:r w:rsidRPr="00FD7E62">
        <w:rPr>
          <w:rFonts w:ascii="Times New Roman" w:hAnsi="Times New Roman"/>
          <w:b/>
          <w:sz w:val="24"/>
          <w:szCs w:val="24"/>
        </w:rPr>
        <w:tab/>
      </w:r>
      <w:r w:rsidRPr="00FD7E62">
        <w:rPr>
          <w:rFonts w:ascii="Times New Roman" w:hAnsi="Times New Roman"/>
          <w:b/>
          <w:sz w:val="24"/>
          <w:szCs w:val="24"/>
        </w:rPr>
        <w:tab/>
      </w:r>
      <w:r w:rsidRPr="00FD7E62">
        <w:rPr>
          <w:rFonts w:ascii="Times New Roman" w:hAnsi="Times New Roman"/>
          <w:b/>
          <w:sz w:val="24"/>
          <w:szCs w:val="24"/>
        </w:rPr>
        <w:tab/>
      </w:r>
      <w:r>
        <w:rPr>
          <w:rFonts w:ascii="Times New Roman" w:hAnsi="Times New Roman"/>
          <w:b/>
          <w:sz w:val="24"/>
          <w:szCs w:val="24"/>
        </w:rPr>
        <w:tab/>
      </w:r>
      <w:r w:rsidRPr="00C4334C">
        <w:rPr>
          <w:rFonts w:ascii="Times New Roman" w:hAnsi="Times New Roman"/>
          <w:b/>
          <w:sz w:val="28"/>
          <w:szCs w:val="28"/>
        </w:rPr>
        <w:t>6</w:t>
      </w:r>
    </w:p>
    <w:p w:rsidR="00BD1736" w:rsidRPr="00AD7F52"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PROJECT ARCHITECTURE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rsidR="00BD1736" w:rsidRPr="00AD7F52"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MODULES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rsidR="00BD1736" w:rsidRPr="00623B8F"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LOCALIZED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6</w:t>
      </w:r>
    </w:p>
    <w:p w:rsidR="00BD1736"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LOCATION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rsidR="00BD1736" w:rsidRPr="00AD7F52"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NODE COLLABORATION                                                        6</w:t>
      </w:r>
    </w:p>
    <w:p w:rsidR="00BD1736" w:rsidRPr="00AD7F52"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USE CASE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rsidR="00BD1736" w:rsidRPr="00602D5A"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CLASS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p>
    <w:p w:rsidR="00BD1736" w:rsidRPr="00602D5A"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SEQUENCE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rsidR="00BD1736"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ACTIVITY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rsidR="00BD1736" w:rsidRPr="00C4334C" w:rsidRDefault="00BD1736" w:rsidP="00BD1736">
      <w:pPr>
        <w:pStyle w:val="ListParagraph"/>
        <w:numPr>
          <w:ilvl w:val="0"/>
          <w:numId w:val="2"/>
        </w:numPr>
        <w:tabs>
          <w:tab w:val="clear" w:pos="0"/>
          <w:tab w:val="num" w:pos="90"/>
        </w:tabs>
        <w:spacing w:after="0"/>
        <w:ind w:left="810"/>
        <w:rPr>
          <w:rFonts w:ascii="Times New Roman" w:hAnsi="Times New Roman"/>
          <w:b/>
          <w:sz w:val="28"/>
          <w:szCs w:val="28"/>
        </w:rPr>
      </w:pPr>
      <w:r w:rsidRPr="00C4334C">
        <w:rPr>
          <w:rFonts w:ascii="Times New Roman" w:hAnsi="Times New Roman"/>
          <w:b/>
          <w:sz w:val="28"/>
          <w:szCs w:val="28"/>
        </w:rPr>
        <w:t>IMPLEMENTATION</w:t>
      </w:r>
      <w:r w:rsidRPr="00CE6E9E">
        <w:rPr>
          <w:rFonts w:ascii="Times New Roman" w:hAnsi="Times New Roman"/>
          <w:b/>
          <w:sz w:val="32"/>
          <w:szCs w:val="32"/>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C4334C">
        <w:rPr>
          <w:rFonts w:ascii="Times New Roman" w:hAnsi="Times New Roman"/>
          <w:b/>
          <w:sz w:val="28"/>
          <w:szCs w:val="28"/>
        </w:rPr>
        <w:t>1</w:t>
      </w:r>
      <w:r>
        <w:rPr>
          <w:rFonts w:ascii="Times New Roman" w:hAnsi="Times New Roman"/>
          <w:b/>
          <w:sz w:val="28"/>
          <w:szCs w:val="28"/>
        </w:rPr>
        <w:t>1</w:t>
      </w:r>
    </w:p>
    <w:p w:rsidR="00BD1736" w:rsidRDefault="00BD1736" w:rsidP="00BD1736">
      <w:pPr>
        <w:pStyle w:val="ListParagraph"/>
        <w:numPr>
          <w:ilvl w:val="1"/>
          <w:numId w:val="2"/>
        </w:numPr>
        <w:tabs>
          <w:tab w:val="clear" w:pos="0"/>
          <w:tab w:val="num" w:pos="90"/>
        </w:tabs>
        <w:spacing w:after="0"/>
        <w:ind w:left="1170"/>
        <w:rPr>
          <w:rFonts w:ascii="Times New Roman" w:hAnsi="Times New Roman"/>
          <w:sz w:val="24"/>
          <w:szCs w:val="24"/>
        </w:rPr>
      </w:pPr>
      <w:r>
        <w:rPr>
          <w:rFonts w:ascii="Times New Roman" w:hAnsi="Times New Roman"/>
          <w:sz w:val="24"/>
          <w:szCs w:val="24"/>
        </w:rPr>
        <w:t>SAMPLE CODE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w:t>
      </w:r>
    </w:p>
    <w:p w:rsidR="00BD1736" w:rsidRPr="00A304F4" w:rsidRDefault="00BD1736" w:rsidP="00BD1736">
      <w:pPr>
        <w:pStyle w:val="ListParagraph"/>
        <w:spacing w:after="0"/>
        <w:ind w:left="1170"/>
        <w:rPr>
          <w:rFonts w:ascii="Times New Roman" w:hAnsi="Times New Roman"/>
          <w:sz w:val="24"/>
          <w:szCs w:val="24"/>
        </w:rPr>
      </w:pPr>
    </w:p>
    <w:p w:rsidR="00BD1736" w:rsidRPr="003F132B" w:rsidRDefault="00BD1736" w:rsidP="00BD1736">
      <w:pPr>
        <w:pStyle w:val="ListParagraph"/>
        <w:numPr>
          <w:ilvl w:val="0"/>
          <w:numId w:val="2"/>
        </w:numPr>
        <w:tabs>
          <w:tab w:val="clear" w:pos="0"/>
          <w:tab w:val="num" w:pos="90"/>
        </w:tabs>
        <w:spacing w:after="0"/>
        <w:ind w:left="810"/>
        <w:rPr>
          <w:rFonts w:ascii="Times New Roman" w:hAnsi="Times New Roman"/>
          <w:b/>
          <w:sz w:val="24"/>
          <w:szCs w:val="24"/>
        </w:rPr>
      </w:pPr>
      <w:r w:rsidRPr="00C4334C">
        <w:rPr>
          <w:rFonts w:ascii="Times New Roman" w:hAnsi="Times New Roman"/>
          <w:b/>
          <w:sz w:val="28"/>
          <w:szCs w:val="28"/>
        </w:rPr>
        <w:t>SCREEN SHOTS</w:t>
      </w:r>
      <w:r w:rsidRPr="00C4334C">
        <w:rPr>
          <w:rFonts w:ascii="Times New Roman" w:hAnsi="Times New Roman"/>
          <w:b/>
          <w:sz w:val="28"/>
          <w:szCs w:val="28"/>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4334C">
        <w:rPr>
          <w:rFonts w:ascii="Times New Roman" w:hAnsi="Times New Roman"/>
          <w:b/>
          <w:sz w:val="28"/>
          <w:szCs w:val="28"/>
        </w:rPr>
        <w:t xml:space="preserve">  </w:t>
      </w:r>
      <w:r>
        <w:rPr>
          <w:rFonts w:ascii="Times New Roman" w:hAnsi="Times New Roman"/>
          <w:b/>
          <w:sz w:val="28"/>
          <w:szCs w:val="28"/>
        </w:rPr>
        <w:t xml:space="preserve">        </w:t>
      </w:r>
      <w:r w:rsidRPr="00C4334C">
        <w:rPr>
          <w:rFonts w:ascii="Times New Roman" w:hAnsi="Times New Roman"/>
          <w:b/>
          <w:sz w:val="28"/>
          <w:szCs w:val="28"/>
        </w:rPr>
        <w:t>1</w:t>
      </w:r>
      <w:r>
        <w:rPr>
          <w:rFonts w:ascii="Times New Roman" w:hAnsi="Times New Roman"/>
          <w:b/>
          <w:sz w:val="28"/>
          <w:szCs w:val="28"/>
        </w:rPr>
        <w:t>2</w:t>
      </w:r>
    </w:p>
    <w:p w:rsidR="00BD1736" w:rsidRPr="00AD7F52" w:rsidRDefault="00BD1736" w:rsidP="00BD1736">
      <w:pPr>
        <w:pStyle w:val="ListParagraph"/>
        <w:spacing w:after="0"/>
        <w:ind w:left="0"/>
        <w:rPr>
          <w:rFonts w:ascii="Times New Roman" w:hAnsi="Times New Roman"/>
          <w:sz w:val="24"/>
          <w:szCs w:val="24"/>
        </w:rPr>
      </w:pPr>
    </w:p>
    <w:p w:rsidR="00BD1736" w:rsidRPr="00FD7E62" w:rsidRDefault="00BD1736" w:rsidP="00BD1736">
      <w:pPr>
        <w:pStyle w:val="ListParagraph"/>
        <w:numPr>
          <w:ilvl w:val="0"/>
          <w:numId w:val="2"/>
        </w:numPr>
        <w:tabs>
          <w:tab w:val="clear" w:pos="0"/>
          <w:tab w:val="num" w:pos="90"/>
        </w:tabs>
        <w:spacing w:after="0" w:line="360" w:lineRule="auto"/>
        <w:ind w:left="810"/>
        <w:rPr>
          <w:rFonts w:ascii="Times New Roman" w:hAnsi="Times New Roman"/>
          <w:b/>
          <w:sz w:val="24"/>
          <w:szCs w:val="24"/>
        </w:rPr>
      </w:pPr>
      <w:r w:rsidRPr="00C4334C">
        <w:rPr>
          <w:rFonts w:ascii="Times New Roman" w:hAnsi="Times New Roman"/>
          <w:b/>
          <w:sz w:val="28"/>
          <w:szCs w:val="28"/>
        </w:rPr>
        <w:t>TESTI</w:t>
      </w:r>
      <w:bookmarkStart w:id="0" w:name="_GoBack"/>
      <w:bookmarkEnd w:id="0"/>
      <w:r w:rsidRPr="00C4334C">
        <w:rPr>
          <w:rFonts w:ascii="Times New Roman" w:hAnsi="Times New Roman"/>
          <w:b/>
          <w:sz w:val="28"/>
          <w:szCs w:val="28"/>
        </w:rPr>
        <w:t>NG</w:t>
      </w:r>
      <w:r w:rsidRPr="00CE6E9E">
        <w:rPr>
          <w:rFonts w:ascii="Times New Roman" w:hAnsi="Times New Roman"/>
          <w:b/>
          <w:sz w:val="32"/>
          <w:szCs w:val="32"/>
        </w:rPr>
        <w:tab/>
      </w:r>
      <w:r w:rsidRPr="00FD7E62">
        <w:rPr>
          <w:rFonts w:ascii="Times New Roman" w:hAnsi="Times New Roman"/>
          <w:b/>
          <w:sz w:val="24"/>
          <w:szCs w:val="24"/>
        </w:rPr>
        <w:tab/>
      </w:r>
      <w:r w:rsidRPr="00FD7E62">
        <w:rPr>
          <w:rFonts w:ascii="Times New Roman" w:hAnsi="Times New Roman"/>
          <w:b/>
          <w:sz w:val="24"/>
          <w:szCs w:val="24"/>
        </w:rPr>
        <w:tab/>
      </w:r>
      <w:r w:rsidRPr="00FD7E62">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D1736">
        <w:rPr>
          <w:rFonts w:ascii="Times New Roman" w:hAnsi="Times New Roman"/>
          <w:b/>
          <w:sz w:val="28"/>
          <w:szCs w:val="28"/>
        </w:rPr>
        <w:t>24</w:t>
      </w:r>
    </w:p>
    <w:p w:rsidR="00BD1736" w:rsidRPr="00AD7F52"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sidRPr="00AD7F52">
        <w:rPr>
          <w:rFonts w:ascii="Times New Roman" w:hAnsi="Times New Roman"/>
          <w:sz w:val="24"/>
          <w:szCs w:val="24"/>
        </w:rPr>
        <w:t>INTRODUCTION</w:t>
      </w:r>
      <w:r>
        <w:rPr>
          <w:rFonts w:ascii="Times New Roman" w:hAnsi="Times New Roman"/>
          <w:sz w:val="24"/>
          <w:szCs w:val="24"/>
        </w:rPr>
        <w:t xml:space="preserve"> TO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w:t>
      </w:r>
    </w:p>
    <w:p w:rsidR="00BD1736"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TYPES OF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w:t>
      </w:r>
    </w:p>
    <w:p w:rsidR="00BD1736"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UNIT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w:t>
      </w:r>
    </w:p>
    <w:p w:rsidR="00BD1736"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INTEGRATION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25</w:t>
      </w:r>
    </w:p>
    <w:p w:rsidR="00BD1736" w:rsidRPr="00AD7F52"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FUNCTIONAL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25</w:t>
      </w:r>
    </w:p>
    <w:p w:rsidR="00BD1736" w:rsidRPr="00AD7F52" w:rsidRDefault="00BD1736" w:rsidP="00BD1736">
      <w:pPr>
        <w:pStyle w:val="ListParagraph"/>
        <w:numPr>
          <w:ilvl w:val="1"/>
          <w:numId w:val="2"/>
        </w:numPr>
        <w:tabs>
          <w:tab w:val="clear" w:pos="0"/>
          <w:tab w:val="num" w:pos="90"/>
          <w:tab w:val="left" w:pos="3585"/>
        </w:tabs>
        <w:spacing w:after="0" w:line="360" w:lineRule="auto"/>
        <w:ind w:left="1170"/>
        <w:rPr>
          <w:rFonts w:ascii="Times New Roman" w:hAnsi="Times New Roman"/>
          <w:sz w:val="24"/>
          <w:szCs w:val="24"/>
        </w:rPr>
      </w:pPr>
      <w:r>
        <w:rPr>
          <w:rFonts w:ascii="Times New Roman" w:hAnsi="Times New Roman"/>
          <w:sz w:val="24"/>
          <w:szCs w:val="24"/>
        </w:rPr>
        <w:t>SYSTEM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w:t>
      </w:r>
    </w:p>
    <w:p w:rsidR="00BD1736"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USER ACCEPTANCE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w:t>
      </w:r>
    </w:p>
    <w:p w:rsidR="00BD1736" w:rsidRDefault="00BD1736" w:rsidP="00BD1736">
      <w:pPr>
        <w:pStyle w:val="ListParagraph"/>
        <w:numPr>
          <w:ilvl w:val="2"/>
          <w:numId w:val="2"/>
        </w:numPr>
        <w:tabs>
          <w:tab w:val="left" w:pos="3540"/>
        </w:tabs>
        <w:spacing w:after="0" w:line="360" w:lineRule="auto"/>
        <w:rPr>
          <w:rFonts w:ascii="Times New Roman" w:hAnsi="Times New Roman"/>
          <w:sz w:val="24"/>
          <w:szCs w:val="24"/>
        </w:rPr>
      </w:pPr>
      <w:r>
        <w:rPr>
          <w:rFonts w:ascii="Times New Roman" w:hAnsi="Times New Roman"/>
          <w:sz w:val="24"/>
          <w:szCs w:val="24"/>
        </w:rPr>
        <w:t>OUPUT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27</w:t>
      </w:r>
    </w:p>
    <w:p w:rsidR="00BD1736"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 xml:space="preserve">VALIDATION TESTING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27</w:t>
      </w:r>
    </w:p>
    <w:p w:rsidR="00BD1736"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USING LIVE TEST DATA                                                         28</w:t>
      </w:r>
    </w:p>
    <w:p w:rsidR="00BD1736" w:rsidRDefault="00BD1736" w:rsidP="00BD1736">
      <w:pPr>
        <w:pStyle w:val="ListParagraph"/>
        <w:numPr>
          <w:ilvl w:val="2"/>
          <w:numId w:val="2"/>
        </w:numPr>
        <w:spacing w:after="0" w:line="360" w:lineRule="auto"/>
        <w:rPr>
          <w:rFonts w:ascii="Times New Roman" w:hAnsi="Times New Roman"/>
          <w:sz w:val="24"/>
          <w:szCs w:val="24"/>
        </w:rPr>
      </w:pPr>
      <w:r>
        <w:rPr>
          <w:rFonts w:ascii="Times New Roman" w:hAnsi="Times New Roman"/>
          <w:sz w:val="24"/>
          <w:szCs w:val="24"/>
        </w:rPr>
        <w:t>USING ARTIFICIAL TEST DATA                                            28</w:t>
      </w:r>
    </w:p>
    <w:p w:rsidR="00BD1736" w:rsidRPr="00AD7F52" w:rsidRDefault="00BD1736" w:rsidP="00BD1736">
      <w:pPr>
        <w:pStyle w:val="ListParagraph"/>
        <w:numPr>
          <w:ilvl w:val="0"/>
          <w:numId w:val="2"/>
        </w:numPr>
        <w:tabs>
          <w:tab w:val="clear" w:pos="0"/>
          <w:tab w:val="num" w:pos="90"/>
        </w:tabs>
        <w:spacing w:after="0" w:line="360" w:lineRule="auto"/>
        <w:ind w:left="810"/>
        <w:rPr>
          <w:rFonts w:ascii="Times New Roman" w:hAnsi="Times New Roman"/>
          <w:sz w:val="24"/>
          <w:szCs w:val="24"/>
        </w:rPr>
      </w:pPr>
      <w:r w:rsidRPr="00C4334C">
        <w:rPr>
          <w:rFonts w:ascii="Times New Roman" w:hAnsi="Times New Roman"/>
          <w:b/>
          <w:sz w:val="28"/>
          <w:szCs w:val="28"/>
        </w:rPr>
        <w:t>CONCLUSION</w:t>
      </w:r>
      <w:r w:rsidRPr="00CE6E9E">
        <w:rPr>
          <w:rFonts w:ascii="Times New Roman" w:hAnsi="Times New Roman"/>
          <w:sz w:val="32"/>
          <w:szCs w:val="32"/>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F4001B">
        <w:rPr>
          <w:rFonts w:ascii="Times New Roman" w:hAnsi="Times New Roman"/>
          <w:b/>
          <w:sz w:val="28"/>
          <w:szCs w:val="28"/>
        </w:rPr>
        <w:t>29</w:t>
      </w:r>
    </w:p>
    <w:p w:rsidR="00BD1736"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PROJECT CONCLUSION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29</w:t>
      </w:r>
    </w:p>
    <w:p w:rsidR="00BD1736"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FUTURE ENHANCEMENT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29</w:t>
      </w:r>
    </w:p>
    <w:p w:rsidR="00BD1736" w:rsidRDefault="00BD1736" w:rsidP="00BD1736">
      <w:pPr>
        <w:pStyle w:val="ListParagraph"/>
        <w:numPr>
          <w:ilvl w:val="0"/>
          <w:numId w:val="2"/>
        </w:numPr>
        <w:tabs>
          <w:tab w:val="clear" w:pos="0"/>
          <w:tab w:val="num" w:pos="90"/>
        </w:tabs>
        <w:spacing w:after="0" w:line="360" w:lineRule="auto"/>
        <w:ind w:left="810"/>
        <w:rPr>
          <w:rFonts w:ascii="Times New Roman" w:hAnsi="Times New Roman"/>
          <w:b/>
          <w:sz w:val="28"/>
          <w:szCs w:val="24"/>
        </w:rPr>
      </w:pPr>
      <w:r w:rsidRPr="00C4334C">
        <w:rPr>
          <w:rFonts w:ascii="Times New Roman" w:hAnsi="Times New Roman"/>
          <w:b/>
          <w:sz w:val="28"/>
          <w:szCs w:val="28"/>
        </w:rPr>
        <w:t>BIBLIOGRAPHY</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 xml:space="preserve">          30</w:t>
      </w:r>
    </w:p>
    <w:p w:rsidR="00BD1736" w:rsidRPr="00636E6F" w:rsidRDefault="00BD1736" w:rsidP="00BD1736">
      <w:pPr>
        <w:pStyle w:val="ListParagraph"/>
        <w:numPr>
          <w:ilvl w:val="1"/>
          <w:numId w:val="2"/>
        </w:numPr>
        <w:tabs>
          <w:tab w:val="clear" w:pos="0"/>
          <w:tab w:val="num" w:pos="90"/>
        </w:tabs>
        <w:spacing w:after="0" w:line="360" w:lineRule="auto"/>
        <w:ind w:left="1170"/>
        <w:rPr>
          <w:rFonts w:ascii="Times New Roman" w:hAnsi="Times New Roman"/>
          <w:sz w:val="24"/>
          <w:szCs w:val="24"/>
        </w:rPr>
      </w:pPr>
      <w:r>
        <w:rPr>
          <w:rFonts w:ascii="Times New Roman" w:hAnsi="Times New Roman"/>
          <w:sz w:val="24"/>
          <w:szCs w:val="24"/>
        </w:rPr>
        <w:t>REFERENCES AND WEBSITES30</w:t>
      </w:r>
    </w:p>
    <w:p w:rsidR="00BD1736" w:rsidRDefault="00BD1736" w:rsidP="00BD1736">
      <w:pPr>
        <w:tabs>
          <w:tab w:val="left" w:pos="4962"/>
        </w:tabs>
        <w:spacing w:after="0" w:line="240" w:lineRule="auto"/>
        <w:jc w:val="center"/>
        <w:rPr>
          <w:rFonts w:ascii="Times New Roman" w:hAnsi="Times New Roman"/>
          <w:b/>
          <w:sz w:val="28"/>
          <w:szCs w:val="28"/>
        </w:rPr>
      </w:pPr>
    </w:p>
    <w:p w:rsidR="00BD1736" w:rsidRDefault="00BD1736" w:rsidP="00BD1736">
      <w:pPr>
        <w:tabs>
          <w:tab w:val="left" w:pos="4962"/>
        </w:tabs>
        <w:spacing w:after="0" w:line="240" w:lineRule="auto"/>
        <w:jc w:val="center"/>
        <w:rPr>
          <w:rFonts w:ascii="Times New Roman" w:hAnsi="Times New Roman"/>
          <w:sz w:val="28"/>
          <w:szCs w:val="28"/>
        </w:rPr>
      </w:pPr>
      <w:r>
        <w:rPr>
          <w:rFonts w:ascii="Times New Roman" w:hAnsi="Times New Roman"/>
          <w:b/>
          <w:sz w:val="28"/>
          <w:szCs w:val="28"/>
        </w:rPr>
        <w:t>iii</w:t>
      </w:r>
    </w:p>
    <w:p w:rsidR="00360411" w:rsidRDefault="00360411" w:rsidP="00360411">
      <w:pPr>
        <w:spacing w:after="0" w:line="240" w:lineRule="auto"/>
        <w:jc w:val="center"/>
        <w:rPr>
          <w:rFonts w:ascii="Times New Roman" w:hAnsi="Times New Roman"/>
          <w:b/>
          <w:sz w:val="32"/>
          <w:szCs w:val="32"/>
        </w:rPr>
      </w:pPr>
      <w:r w:rsidRPr="001452A6">
        <w:rPr>
          <w:rFonts w:ascii="Times New Roman" w:hAnsi="Times New Roman"/>
          <w:b/>
          <w:sz w:val="32"/>
          <w:szCs w:val="32"/>
        </w:rPr>
        <w:lastRenderedPageBreak/>
        <w:t>LIST OF FIGURES</w:t>
      </w:r>
    </w:p>
    <w:p w:rsidR="00055EE7" w:rsidRPr="001452A6" w:rsidRDefault="00055EE7" w:rsidP="00055EE7">
      <w:pPr>
        <w:spacing w:after="0" w:line="240" w:lineRule="auto"/>
        <w:rPr>
          <w:rFonts w:ascii="Times New Roman" w:hAnsi="Times New Roman"/>
          <w:b/>
          <w:sz w:val="32"/>
          <w:szCs w:val="32"/>
        </w:rPr>
      </w:pPr>
    </w:p>
    <w:p w:rsidR="00360411" w:rsidRDefault="00360411" w:rsidP="001A205F">
      <w:pPr>
        <w:spacing w:after="0" w:line="240" w:lineRule="auto"/>
        <w:jc w:val="both"/>
        <w:rPr>
          <w:rFonts w:ascii="Times New Roman" w:hAnsi="Times New Roman"/>
          <w:b/>
          <w:sz w:val="28"/>
          <w:szCs w:val="28"/>
        </w:rPr>
      </w:pPr>
      <w:r w:rsidRPr="001452A6">
        <w:rPr>
          <w:rFonts w:ascii="Times New Roman" w:hAnsi="Times New Roman"/>
          <w:b/>
          <w:sz w:val="28"/>
          <w:szCs w:val="28"/>
        </w:rPr>
        <w:t xml:space="preserve">FIGURE NO. </w:t>
      </w:r>
      <w:r w:rsidR="006B04E6">
        <w:rPr>
          <w:rFonts w:ascii="Times New Roman" w:hAnsi="Times New Roman"/>
          <w:b/>
          <w:sz w:val="28"/>
          <w:szCs w:val="28"/>
        </w:rPr>
        <w:t xml:space="preserve">                     </w:t>
      </w:r>
      <w:r w:rsidRPr="001452A6">
        <w:rPr>
          <w:rFonts w:ascii="Times New Roman" w:hAnsi="Times New Roman"/>
          <w:b/>
          <w:sz w:val="28"/>
          <w:szCs w:val="28"/>
        </w:rPr>
        <w:t xml:space="preserve">FIGURE NAME </w:t>
      </w:r>
      <w:r w:rsidR="006B04E6">
        <w:rPr>
          <w:rFonts w:ascii="Times New Roman" w:hAnsi="Times New Roman"/>
          <w:b/>
          <w:sz w:val="28"/>
          <w:szCs w:val="28"/>
        </w:rPr>
        <w:t xml:space="preserve">                      </w:t>
      </w:r>
      <w:r>
        <w:rPr>
          <w:rFonts w:ascii="Times New Roman" w:hAnsi="Times New Roman"/>
          <w:b/>
          <w:sz w:val="28"/>
          <w:szCs w:val="28"/>
        </w:rPr>
        <w:t xml:space="preserve">  PAGE NO</w:t>
      </w:r>
    </w:p>
    <w:p w:rsidR="00A02913" w:rsidRDefault="00A02913" w:rsidP="001A205F">
      <w:pPr>
        <w:spacing w:after="0" w:line="240" w:lineRule="auto"/>
        <w:jc w:val="both"/>
        <w:rPr>
          <w:rFonts w:ascii="Times New Roman" w:hAnsi="Times New Roman"/>
          <w:b/>
          <w:sz w:val="28"/>
          <w:szCs w:val="28"/>
        </w:rPr>
      </w:pPr>
    </w:p>
    <w:p w:rsidR="00A02913" w:rsidRPr="00A02913" w:rsidRDefault="00A02913" w:rsidP="001A205F">
      <w:pPr>
        <w:spacing w:after="0" w:line="240" w:lineRule="auto"/>
        <w:jc w:val="both"/>
        <w:rPr>
          <w:rFonts w:ascii="Times New Roman" w:hAnsi="Times New Roman"/>
          <w:sz w:val="28"/>
          <w:szCs w:val="28"/>
        </w:rPr>
      </w:pPr>
      <w:r>
        <w:rPr>
          <w:rFonts w:ascii="Times New Roman" w:hAnsi="Times New Roman"/>
          <w:sz w:val="28"/>
          <w:szCs w:val="28"/>
        </w:rPr>
        <w:t xml:space="preserve">Fig. 3.1  </w:t>
      </w:r>
      <w:r w:rsidR="006B04E6">
        <w:rPr>
          <w:rFonts w:ascii="Times New Roman" w:hAnsi="Times New Roman"/>
          <w:sz w:val="28"/>
          <w:szCs w:val="28"/>
        </w:rPr>
        <w:t xml:space="preserve">                           </w:t>
      </w:r>
      <w:r>
        <w:rPr>
          <w:rFonts w:ascii="Times New Roman" w:hAnsi="Times New Roman"/>
          <w:sz w:val="28"/>
          <w:szCs w:val="28"/>
        </w:rPr>
        <w:t xml:space="preserve">     Project Architectur</w:t>
      </w:r>
      <w:r w:rsidR="001F3D10">
        <w:rPr>
          <w:rFonts w:ascii="Times New Roman" w:hAnsi="Times New Roman"/>
          <w:sz w:val="28"/>
          <w:szCs w:val="28"/>
        </w:rPr>
        <w:t xml:space="preserve">e                          </w:t>
      </w:r>
      <w:r w:rsidR="00E00595">
        <w:rPr>
          <w:rFonts w:ascii="Times New Roman" w:hAnsi="Times New Roman"/>
          <w:sz w:val="28"/>
          <w:szCs w:val="28"/>
        </w:rPr>
        <w:t>6</w:t>
      </w:r>
    </w:p>
    <w:p w:rsidR="00360411" w:rsidRPr="001452A6" w:rsidRDefault="00360411" w:rsidP="001A205F">
      <w:pPr>
        <w:spacing w:after="0" w:line="240" w:lineRule="auto"/>
        <w:jc w:val="both"/>
        <w:rPr>
          <w:rFonts w:ascii="Times New Roman" w:hAnsi="Times New Roman"/>
          <w:b/>
          <w:sz w:val="28"/>
          <w:szCs w:val="28"/>
        </w:rPr>
      </w:pPr>
    </w:p>
    <w:p w:rsidR="00360411" w:rsidRPr="001452A6" w:rsidRDefault="00116F76" w:rsidP="001A205F">
      <w:pPr>
        <w:spacing w:after="0" w:line="240" w:lineRule="auto"/>
        <w:jc w:val="both"/>
        <w:rPr>
          <w:rFonts w:ascii="Times New Roman" w:hAnsi="Times New Roman"/>
          <w:sz w:val="28"/>
          <w:szCs w:val="28"/>
        </w:rPr>
      </w:pPr>
      <w:r>
        <w:rPr>
          <w:rFonts w:ascii="Times New Roman" w:hAnsi="Times New Roman"/>
          <w:sz w:val="28"/>
          <w:szCs w:val="28"/>
        </w:rPr>
        <w:t>Fig. 3.2</w:t>
      </w:r>
      <w:r w:rsidR="006B04E6">
        <w:rPr>
          <w:rFonts w:ascii="Times New Roman" w:hAnsi="Times New Roman"/>
          <w:sz w:val="28"/>
          <w:szCs w:val="28"/>
        </w:rPr>
        <w:t xml:space="preserve">                        </w:t>
      </w:r>
      <w:r w:rsidR="00360411" w:rsidRPr="001452A6">
        <w:rPr>
          <w:rFonts w:ascii="Times New Roman" w:hAnsi="Times New Roman"/>
          <w:sz w:val="28"/>
          <w:szCs w:val="28"/>
        </w:rPr>
        <w:t xml:space="preserve">          Use case diagram   </w:t>
      </w:r>
      <w:r>
        <w:rPr>
          <w:rFonts w:ascii="Times New Roman" w:hAnsi="Times New Roman"/>
          <w:sz w:val="28"/>
          <w:szCs w:val="28"/>
        </w:rPr>
        <w:t xml:space="preserve">                            7</w:t>
      </w:r>
    </w:p>
    <w:p w:rsidR="00360411" w:rsidRPr="001452A6" w:rsidRDefault="00360411" w:rsidP="001A205F">
      <w:pPr>
        <w:spacing w:after="0" w:line="240" w:lineRule="auto"/>
        <w:jc w:val="both"/>
        <w:rPr>
          <w:rFonts w:ascii="Times New Roman" w:hAnsi="Times New Roman"/>
          <w:sz w:val="28"/>
          <w:szCs w:val="28"/>
        </w:rPr>
      </w:pPr>
    </w:p>
    <w:p w:rsidR="00360411" w:rsidRPr="001452A6" w:rsidRDefault="00116F76" w:rsidP="001A205F">
      <w:pPr>
        <w:spacing w:after="0" w:line="240" w:lineRule="auto"/>
        <w:jc w:val="both"/>
        <w:rPr>
          <w:rFonts w:ascii="Times New Roman" w:hAnsi="Times New Roman"/>
          <w:sz w:val="28"/>
          <w:szCs w:val="28"/>
        </w:rPr>
      </w:pPr>
      <w:r>
        <w:rPr>
          <w:rFonts w:ascii="Times New Roman" w:hAnsi="Times New Roman"/>
          <w:sz w:val="28"/>
          <w:szCs w:val="28"/>
        </w:rPr>
        <w:t>Fig. 3.3</w:t>
      </w:r>
      <w:r w:rsidR="006B04E6">
        <w:rPr>
          <w:rFonts w:ascii="Times New Roman" w:hAnsi="Times New Roman"/>
          <w:sz w:val="28"/>
          <w:szCs w:val="28"/>
        </w:rPr>
        <w:t xml:space="preserve">                   </w:t>
      </w:r>
      <w:r w:rsidR="00360411" w:rsidRPr="001452A6">
        <w:rPr>
          <w:rFonts w:ascii="Times New Roman" w:hAnsi="Times New Roman"/>
          <w:sz w:val="28"/>
          <w:szCs w:val="28"/>
        </w:rPr>
        <w:t xml:space="preserve">               Class diagram        </w:t>
      </w:r>
      <w:r>
        <w:rPr>
          <w:rFonts w:ascii="Times New Roman" w:hAnsi="Times New Roman"/>
          <w:sz w:val="28"/>
          <w:szCs w:val="28"/>
        </w:rPr>
        <w:t xml:space="preserve">                             8</w:t>
      </w:r>
    </w:p>
    <w:p w:rsidR="001D5420" w:rsidRDefault="001D5420" w:rsidP="001A205F">
      <w:pPr>
        <w:spacing w:after="0" w:line="240" w:lineRule="auto"/>
        <w:jc w:val="both"/>
        <w:rPr>
          <w:rFonts w:ascii="Times New Roman" w:hAnsi="Times New Roman"/>
          <w:sz w:val="28"/>
          <w:szCs w:val="28"/>
        </w:rPr>
      </w:pPr>
    </w:p>
    <w:p w:rsidR="00360411" w:rsidRPr="001452A6" w:rsidRDefault="00116F76" w:rsidP="001A205F">
      <w:pPr>
        <w:spacing w:after="0" w:line="240" w:lineRule="auto"/>
        <w:jc w:val="both"/>
        <w:rPr>
          <w:rFonts w:ascii="Times New Roman" w:hAnsi="Times New Roman"/>
          <w:sz w:val="28"/>
          <w:szCs w:val="28"/>
        </w:rPr>
      </w:pPr>
      <w:r>
        <w:rPr>
          <w:rFonts w:ascii="Times New Roman" w:hAnsi="Times New Roman"/>
          <w:sz w:val="28"/>
          <w:szCs w:val="28"/>
        </w:rPr>
        <w:t>Fig. 3.4</w:t>
      </w:r>
      <w:r w:rsidR="006B04E6">
        <w:rPr>
          <w:rFonts w:ascii="Times New Roman" w:hAnsi="Times New Roman"/>
          <w:sz w:val="28"/>
          <w:szCs w:val="28"/>
        </w:rPr>
        <w:t xml:space="preserve">              </w:t>
      </w:r>
      <w:r w:rsidR="00360411" w:rsidRPr="001452A6">
        <w:rPr>
          <w:rFonts w:ascii="Times New Roman" w:hAnsi="Times New Roman"/>
          <w:sz w:val="28"/>
          <w:szCs w:val="28"/>
        </w:rPr>
        <w:t xml:space="preserve">                    Sequence diagram </w:t>
      </w:r>
      <w:r>
        <w:rPr>
          <w:rFonts w:ascii="Times New Roman" w:hAnsi="Times New Roman"/>
          <w:sz w:val="28"/>
          <w:szCs w:val="28"/>
        </w:rPr>
        <w:t xml:space="preserve">                             9</w:t>
      </w:r>
    </w:p>
    <w:p w:rsidR="00360411" w:rsidRPr="001452A6" w:rsidRDefault="00360411" w:rsidP="001A205F">
      <w:pPr>
        <w:spacing w:after="0" w:line="240" w:lineRule="auto"/>
        <w:jc w:val="both"/>
        <w:rPr>
          <w:rFonts w:ascii="Times New Roman" w:hAnsi="Times New Roman"/>
          <w:sz w:val="28"/>
          <w:szCs w:val="28"/>
        </w:rPr>
      </w:pPr>
    </w:p>
    <w:p w:rsidR="00360411" w:rsidRDefault="00116F76" w:rsidP="001A205F">
      <w:pPr>
        <w:spacing w:after="0" w:line="240" w:lineRule="auto"/>
        <w:jc w:val="both"/>
        <w:rPr>
          <w:rFonts w:ascii="Times New Roman" w:hAnsi="Times New Roman"/>
          <w:sz w:val="28"/>
          <w:szCs w:val="28"/>
        </w:rPr>
      </w:pPr>
      <w:r>
        <w:rPr>
          <w:rFonts w:ascii="Times New Roman" w:hAnsi="Times New Roman"/>
          <w:sz w:val="28"/>
          <w:szCs w:val="28"/>
        </w:rPr>
        <w:t>Fig. 3.5</w:t>
      </w:r>
      <w:r w:rsidR="006B04E6">
        <w:rPr>
          <w:rFonts w:ascii="Times New Roman" w:hAnsi="Times New Roman"/>
          <w:sz w:val="28"/>
          <w:szCs w:val="28"/>
        </w:rPr>
        <w:t xml:space="preserve">                                </w:t>
      </w:r>
      <w:r>
        <w:rPr>
          <w:rFonts w:ascii="Times New Roman" w:hAnsi="Times New Roman"/>
          <w:sz w:val="28"/>
          <w:szCs w:val="28"/>
        </w:rPr>
        <w:t xml:space="preserve">  Activity </w:t>
      </w:r>
      <w:r w:rsidR="00D44E23">
        <w:rPr>
          <w:rFonts w:ascii="Times New Roman" w:hAnsi="Times New Roman"/>
          <w:sz w:val="28"/>
          <w:szCs w:val="28"/>
        </w:rPr>
        <w:t>Diagram</w:t>
      </w:r>
      <w:r>
        <w:rPr>
          <w:rFonts w:ascii="Times New Roman" w:hAnsi="Times New Roman"/>
          <w:sz w:val="28"/>
          <w:szCs w:val="28"/>
        </w:rPr>
        <w:t xml:space="preserve">   </w:t>
      </w:r>
      <w:r w:rsidR="002A777B">
        <w:rPr>
          <w:rFonts w:ascii="Times New Roman" w:hAnsi="Times New Roman"/>
          <w:sz w:val="28"/>
          <w:szCs w:val="28"/>
        </w:rPr>
        <w:t xml:space="preserve"> </w:t>
      </w:r>
      <w:r>
        <w:rPr>
          <w:rFonts w:ascii="Times New Roman" w:hAnsi="Times New Roman"/>
          <w:sz w:val="28"/>
          <w:szCs w:val="28"/>
        </w:rPr>
        <w:t xml:space="preserve"> </w:t>
      </w:r>
      <w:r w:rsidR="006B04E6">
        <w:rPr>
          <w:rFonts w:ascii="Times New Roman" w:hAnsi="Times New Roman"/>
          <w:sz w:val="28"/>
          <w:szCs w:val="28"/>
        </w:rPr>
        <w:t xml:space="preserve">      </w:t>
      </w:r>
      <w:r>
        <w:rPr>
          <w:rFonts w:ascii="Times New Roman" w:hAnsi="Times New Roman"/>
          <w:sz w:val="28"/>
          <w:szCs w:val="28"/>
        </w:rPr>
        <w:t xml:space="preserve">                    10</w:t>
      </w:r>
    </w:p>
    <w:p w:rsidR="00360411" w:rsidRDefault="00360411" w:rsidP="00360411">
      <w:pPr>
        <w:spacing w:after="0" w:line="240" w:lineRule="auto"/>
        <w:rPr>
          <w:rFonts w:ascii="Times New Roman" w:hAnsi="Times New Roman"/>
          <w:sz w:val="28"/>
          <w:szCs w:val="28"/>
        </w:rPr>
      </w:pPr>
    </w:p>
    <w:p w:rsidR="00360411" w:rsidRDefault="00360411" w:rsidP="00360411">
      <w:pPr>
        <w:spacing w:after="0" w:line="240" w:lineRule="auto"/>
        <w:rPr>
          <w:rFonts w:ascii="Times New Roman" w:hAnsi="Times New Roman"/>
          <w:sz w:val="28"/>
          <w:szCs w:val="28"/>
        </w:rPr>
      </w:pPr>
    </w:p>
    <w:p w:rsidR="00360411" w:rsidRDefault="00360411" w:rsidP="003B3408">
      <w:pPr>
        <w:spacing w:after="0" w:line="360" w:lineRule="auto"/>
        <w:jc w:val="center"/>
        <w:rPr>
          <w:rFonts w:ascii="Times New Roman" w:hAnsi="Times New Roman"/>
          <w:b/>
          <w:sz w:val="32"/>
          <w:szCs w:val="32"/>
        </w:rPr>
      </w:pPr>
    </w:p>
    <w:p w:rsidR="00360411" w:rsidRDefault="00360411" w:rsidP="003B3408">
      <w:pPr>
        <w:spacing w:after="0" w:line="360" w:lineRule="auto"/>
        <w:jc w:val="center"/>
        <w:rPr>
          <w:rFonts w:ascii="Times New Roman" w:hAnsi="Times New Roman"/>
          <w:b/>
          <w:sz w:val="32"/>
          <w:szCs w:val="32"/>
        </w:rPr>
      </w:pPr>
    </w:p>
    <w:p w:rsidR="00360411" w:rsidRDefault="00360411" w:rsidP="003B3408">
      <w:pPr>
        <w:spacing w:after="0" w:line="360" w:lineRule="auto"/>
        <w:jc w:val="center"/>
        <w:rPr>
          <w:rFonts w:ascii="Times New Roman" w:hAnsi="Times New Roman"/>
          <w:b/>
          <w:sz w:val="32"/>
          <w:szCs w:val="32"/>
        </w:rPr>
      </w:pPr>
    </w:p>
    <w:p w:rsidR="00360411" w:rsidRDefault="00360411" w:rsidP="003B3408">
      <w:pPr>
        <w:spacing w:after="0" w:line="360" w:lineRule="auto"/>
        <w:jc w:val="center"/>
        <w:rPr>
          <w:rFonts w:ascii="Times New Roman" w:hAnsi="Times New Roman"/>
          <w:b/>
          <w:sz w:val="32"/>
          <w:szCs w:val="32"/>
        </w:rPr>
      </w:pPr>
    </w:p>
    <w:p w:rsidR="00360411" w:rsidRDefault="00360411" w:rsidP="003B3408">
      <w:pPr>
        <w:spacing w:after="0" w:line="360" w:lineRule="auto"/>
        <w:jc w:val="center"/>
        <w:rPr>
          <w:rFonts w:ascii="Times New Roman" w:hAnsi="Times New Roman"/>
          <w:b/>
          <w:sz w:val="32"/>
          <w:szCs w:val="32"/>
        </w:rPr>
      </w:pPr>
    </w:p>
    <w:p w:rsidR="00360411" w:rsidRDefault="00360411" w:rsidP="003B3408">
      <w:pPr>
        <w:spacing w:after="0" w:line="360" w:lineRule="auto"/>
        <w:jc w:val="center"/>
        <w:rPr>
          <w:rFonts w:ascii="Times New Roman" w:hAnsi="Times New Roman"/>
          <w:b/>
          <w:sz w:val="32"/>
          <w:szCs w:val="32"/>
        </w:rPr>
      </w:pPr>
    </w:p>
    <w:p w:rsidR="00360411" w:rsidRDefault="00360411" w:rsidP="003B3408">
      <w:pPr>
        <w:spacing w:after="0" w:line="360" w:lineRule="auto"/>
        <w:jc w:val="center"/>
        <w:rPr>
          <w:rFonts w:ascii="Times New Roman" w:hAnsi="Times New Roman"/>
          <w:b/>
          <w:sz w:val="32"/>
          <w:szCs w:val="32"/>
        </w:rPr>
      </w:pPr>
    </w:p>
    <w:p w:rsidR="00360411" w:rsidRDefault="00360411" w:rsidP="003B3408">
      <w:pPr>
        <w:spacing w:after="0" w:line="360" w:lineRule="auto"/>
        <w:jc w:val="center"/>
        <w:rPr>
          <w:rFonts w:ascii="Times New Roman" w:hAnsi="Times New Roman"/>
          <w:b/>
          <w:sz w:val="32"/>
          <w:szCs w:val="32"/>
        </w:rPr>
      </w:pPr>
    </w:p>
    <w:p w:rsidR="00360411" w:rsidRDefault="00360411" w:rsidP="003B3408">
      <w:pPr>
        <w:spacing w:after="0" w:line="360" w:lineRule="auto"/>
        <w:jc w:val="center"/>
        <w:rPr>
          <w:rFonts w:ascii="Times New Roman" w:hAnsi="Times New Roman"/>
          <w:b/>
          <w:sz w:val="32"/>
          <w:szCs w:val="32"/>
        </w:rPr>
      </w:pPr>
    </w:p>
    <w:p w:rsidR="00360411" w:rsidRDefault="00360411" w:rsidP="00602D5A">
      <w:pPr>
        <w:spacing w:after="0" w:line="360" w:lineRule="auto"/>
        <w:rPr>
          <w:rFonts w:ascii="Times New Roman" w:hAnsi="Times New Roman"/>
          <w:b/>
          <w:sz w:val="32"/>
          <w:szCs w:val="32"/>
        </w:rPr>
      </w:pPr>
    </w:p>
    <w:p w:rsidR="00360411" w:rsidRDefault="00360411" w:rsidP="007D3C53">
      <w:pPr>
        <w:spacing w:after="0" w:line="360" w:lineRule="auto"/>
        <w:rPr>
          <w:rFonts w:ascii="Times New Roman" w:hAnsi="Times New Roman"/>
          <w:b/>
          <w:sz w:val="32"/>
          <w:szCs w:val="32"/>
        </w:rPr>
      </w:pPr>
    </w:p>
    <w:p w:rsidR="00244F8C" w:rsidRDefault="00244F8C" w:rsidP="0074633C">
      <w:pPr>
        <w:tabs>
          <w:tab w:val="left" w:pos="4536"/>
        </w:tabs>
        <w:spacing w:after="0" w:line="360" w:lineRule="auto"/>
        <w:rPr>
          <w:rFonts w:ascii="Times New Roman" w:hAnsi="Times New Roman"/>
          <w:b/>
          <w:sz w:val="24"/>
          <w:szCs w:val="24"/>
        </w:rPr>
      </w:pPr>
    </w:p>
    <w:p w:rsidR="00244F8C" w:rsidRDefault="00244F8C" w:rsidP="0074633C">
      <w:pPr>
        <w:tabs>
          <w:tab w:val="left" w:pos="4536"/>
        </w:tabs>
        <w:spacing w:after="0" w:line="360" w:lineRule="auto"/>
        <w:rPr>
          <w:rFonts w:ascii="Times New Roman" w:hAnsi="Times New Roman"/>
          <w:b/>
          <w:sz w:val="24"/>
          <w:szCs w:val="24"/>
        </w:rPr>
      </w:pPr>
    </w:p>
    <w:p w:rsidR="00244F8C" w:rsidRDefault="00244F8C" w:rsidP="0074633C">
      <w:pPr>
        <w:tabs>
          <w:tab w:val="left" w:pos="4536"/>
        </w:tabs>
        <w:spacing w:after="0" w:line="360" w:lineRule="auto"/>
        <w:rPr>
          <w:rFonts w:ascii="Times New Roman" w:hAnsi="Times New Roman"/>
          <w:b/>
          <w:sz w:val="24"/>
          <w:szCs w:val="24"/>
        </w:rPr>
      </w:pPr>
    </w:p>
    <w:p w:rsidR="00244F8C" w:rsidRDefault="00244F8C" w:rsidP="0074633C">
      <w:pPr>
        <w:tabs>
          <w:tab w:val="left" w:pos="4536"/>
        </w:tabs>
        <w:spacing w:after="0" w:line="360" w:lineRule="auto"/>
        <w:rPr>
          <w:rFonts w:ascii="Times New Roman" w:hAnsi="Times New Roman"/>
          <w:b/>
          <w:sz w:val="24"/>
          <w:szCs w:val="24"/>
        </w:rPr>
      </w:pPr>
    </w:p>
    <w:p w:rsidR="005F0E58" w:rsidRDefault="005F0E58" w:rsidP="0074633C">
      <w:pPr>
        <w:tabs>
          <w:tab w:val="left" w:pos="4536"/>
        </w:tabs>
        <w:spacing w:after="0" w:line="360" w:lineRule="auto"/>
        <w:rPr>
          <w:rFonts w:ascii="Times New Roman" w:hAnsi="Times New Roman"/>
          <w:b/>
          <w:sz w:val="24"/>
          <w:szCs w:val="24"/>
        </w:rPr>
      </w:pPr>
    </w:p>
    <w:p w:rsidR="001249A2" w:rsidRDefault="001249A2" w:rsidP="0074633C">
      <w:pPr>
        <w:tabs>
          <w:tab w:val="left" w:pos="4536"/>
        </w:tabs>
        <w:spacing w:after="0" w:line="360" w:lineRule="auto"/>
        <w:rPr>
          <w:rFonts w:ascii="Times New Roman" w:hAnsi="Times New Roman"/>
          <w:b/>
          <w:sz w:val="24"/>
          <w:szCs w:val="24"/>
        </w:rPr>
      </w:pPr>
    </w:p>
    <w:p w:rsidR="00602D5A" w:rsidRPr="008536B7" w:rsidRDefault="00EA38B7" w:rsidP="001249A2">
      <w:pPr>
        <w:tabs>
          <w:tab w:val="left" w:pos="4536"/>
        </w:tabs>
        <w:spacing w:after="0" w:line="360" w:lineRule="auto"/>
        <w:jc w:val="center"/>
        <w:rPr>
          <w:rFonts w:ascii="Times New Roman" w:hAnsi="Times New Roman"/>
          <w:b/>
          <w:sz w:val="24"/>
          <w:szCs w:val="24"/>
        </w:rPr>
      </w:pPr>
      <w:r>
        <w:rPr>
          <w:rFonts w:ascii="Times New Roman" w:hAnsi="Times New Roman"/>
          <w:b/>
          <w:sz w:val="24"/>
          <w:szCs w:val="24"/>
        </w:rPr>
        <w:t>iv</w:t>
      </w:r>
    </w:p>
    <w:p w:rsidR="008536B7" w:rsidRPr="001452A6" w:rsidRDefault="008536B7" w:rsidP="008536B7">
      <w:pPr>
        <w:spacing w:after="0" w:line="240" w:lineRule="auto"/>
        <w:jc w:val="center"/>
        <w:rPr>
          <w:rFonts w:ascii="Times New Roman" w:hAnsi="Times New Roman"/>
          <w:b/>
          <w:sz w:val="32"/>
          <w:szCs w:val="32"/>
        </w:rPr>
      </w:pPr>
      <w:r w:rsidRPr="001452A6">
        <w:rPr>
          <w:rFonts w:ascii="Times New Roman" w:hAnsi="Times New Roman"/>
          <w:b/>
          <w:sz w:val="32"/>
          <w:szCs w:val="32"/>
        </w:rPr>
        <w:lastRenderedPageBreak/>
        <w:t>LIST OF SCREENS</w:t>
      </w:r>
      <w:r>
        <w:rPr>
          <w:rFonts w:ascii="Times New Roman" w:hAnsi="Times New Roman"/>
          <w:b/>
          <w:sz w:val="32"/>
          <w:szCs w:val="32"/>
        </w:rPr>
        <w:t>HOTS</w:t>
      </w:r>
    </w:p>
    <w:p w:rsidR="00055D47" w:rsidRDefault="00055D47" w:rsidP="008536B7">
      <w:pPr>
        <w:spacing w:after="0" w:line="240" w:lineRule="auto"/>
        <w:rPr>
          <w:rFonts w:ascii="Times New Roman" w:hAnsi="Times New Roman"/>
          <w:sz w:val="28"/>
          <w:szCs w:val="28"/>
        </w:rPr>
      </w:pPr>
    </w:p>
    <w:p w:rsidR="008536B7" w:rsidRPr="001452A6" w:rsidRDefault="00055D47" w:rsidP="008536B7">
      <w:pPr>
        <w:spacing w:after="0" w:line="240" w:lineRule="auto"/>
        <w:rPr>
          <w:rFonts w:ascii="Times New Roman" w:hAnsi="Times New Roman"/>
          <w:sz w:val="28"/>
          <w:szCs w:val="28"/>
        </w:rPr>
      </w:pPr>
      <w:r>
        <w:rPr>
          <w:rFonts w:ascii="Times New Roman" w:hAnsi="Times New Roman"/>
          <w:b/>
          <w:sz w:val="28"/>
          <w:szCs w:val="28"/>
        </w:rPr>
        <w:t>SCREENSHOT</w:t>
      </w:r>
      <w:r w:rsidR="008536B7" w:rsidRPr="001452A6">
        <w:rPr>
          <w:rFonts w:ascii="Times New Roman" w:hAnsi="Times New Roman"/>
          <w:b/>
          <w:sz w:val="28"/>
          <w:szCs w:val="28"/>
        </w:rPr>
        <w:t xml:space="preserve"> NO.</w:t>
      </w:r>
      <w:r w:rsidR="006B04E6">
        <w:rPr>
          <w:rFonts w:ascii="Times New Roman" w:hAnsi="Times New Roman"/>
          <w:b/>
          <w:sz w:val="28"/>
          <w:szCs w:val="28"/>
        </w:rPr>
        <w:t xml:space="preserve">        </w:t>
      </w:r>
      <w:r>
        <w:rPr>
          <w:rFonts w:ascii="Times New Roman" w:hAnsi="Times New Roman"/>
          <w:b/>
          <w:sz w:val="28"/>
          <w:szCs w:val="28"/>
        </w:rPr>
        <w:t>SCREENSHOT</w:t>
      </w:r>
      <w:r w:rsidR="008536B7" w:rsidRPr="001452A6">
        <w:rPr>
          <w:rFonts w:ascii="Times New Roman" w:hAnsi="Times New Roman"/>
          <w:b/>
          <w:sz w:val="28"/>
          <w:szCs w:val="28"/>
        </w:rPr>
        <w:t xml:space="preserve"> NAME</w:t>
      </w:r>
      <w:r w:rsidR="006B04E6">
        <w:rPr>
          <w:rFonts w:ascii="Times New Roman" w:hAnsi="Times New Roman"/>
          <w:b/>
          <w:sz w:val="28"/>
          <w:szCs w:val="28"/>
        </w:rPr>
        <w:t xml:space="preserve">                    </w:t>
      </w:r>
      <w:r w:rsidR="008536B7" w:rsidRPr="001452A6">
        <w:rPr>
          <w:rFonts w:ascii="Times New Roman" w:hAnsi="Times New Roman"/>
          <w:b/>
          <w:sz w:val="28"/>
          <w:szCs w:val="28"/>
        </w:rPr>
        <w:t>PAGE NO</w:t>
      </w:r>
      <w:r w:rsidR="008536B7" w:rsidRPr="001452A6">
        <w:rPr>
          <w:rFonts w:ascii="Times New Roman" w:hAnsi="Times New Roman"/>
          <w:sz w:val="28"/>
          <w:szCs w:val="28"/>
        </w:rPr>
        <w:t>.</w:t>
      </w:r>
    </w:p>
    <w:p w:rsidR="008536B7" w:rsidRPr="001452A6" w:rsidRDefault="008536B7" w:rsidP="00EE6FC0">
      <w:pPr>
        <w:spacing w:after="0" w:line="240" w:lineRule="auto"/>
        <w:rPr>
          <w:rFonts w:ascii="Times New Roman" w:hAnsi="Times New Roman"/>
          <w:sz w:val="28"/>
          <w:szCs w:val="28"/>
        </w:rPr>
      </w:pPr>
    </w:p>
    <w:p w:rsidR="008536B7" w:rsidRDefault="006B04E6" w:rsidP="00B60971">
      <w:pPr>
        <w:spacing w:after="0" w:line="240" w:lineRule="auto"/>
        <w:rPr>
          <w:rFonts w:ascii="Times New Roman" w:hAnsi="Times New Roman"/>
          <w:sz w:val="28"/>
          <w:szCs w:val="28"/>
        </w:rPr>
      </w:pPr>
      <w:r>
        <w:rPr>
          <w:rFonts w:ascii="Times New Roman" w:hAnsi="Times New Roman"/>
          <w:sz w:val="28"/>
          <w:szCs w:val="28"/>
        </w:rPr>
        <w:t xml:space="preserve">5.1 </w:t>
      </w:r>
      <w:r w:rsidR="0069619C">
        <w:rPr>
          <w:rFonts w:ascii="Times New Roman" w:hAnsi="Times New Roman"/>
          <w:sz w:val="28"/>
          <w:szCs w:val="28"/>
        </w:rPr>
        <w:t xml:space="preserve"> Screenshot</w:t>
      </w:r>
      <w:r>
        <w:rPr>
          <w:rFonts w:ascii="Times New Roman" w:hAnsi="Times New Roman"/>
          <w:sz w:val="28"/>
          <w:szCs w:val="28"/>
        </w:rPr>
        <w:t xml:space="preserve">                          </w:t>
      </w:r>
      <w:r w:rsidR="00E00595">
        <w:rPr>
          <w:rFonts w:ascii="Times New Roman" w:hAnsi="Times New Roman"/>
          <w:sz w:val="28"/>
          <w:szCs w:val="28"/>
        </w:rPr>
        <w:t>ROUTER</w:t>
      </w:r>
      <w:r w:rsidR="007656D4">
        <w:rPr>
          <w:rFonts w:ascii="Times New Roman" w:hAnsi="Times New Roman"/>
          <w:sz w:val="28"/>
          <w:szCs w:val="28"/>
        </w:rPr>
        <w:t xml:space="preserve"> </w:t>
      </w:r>
      <w:r>
        <w:rPr>
          <w:rFonts w:ascii="Times New Roman" w:hAnsi="Times New Roman"/>
          <w:sz w:val="28"/>
          <w:szCs w:val="28"/>
        </w:rPr>
        <w:t xml:space="preserve">         </w:t>
      </w:r>
      <w:r w:rsidR="00B60971">
        <w:rPr>
          <w:rFonts w:ascii="Times New Roman" w:hAnsi="Times New Roman"/>
          <w:sz w:val="28"/>
          <w:szCs w:val="28"/>
        </w:rPr>
        <w:t xml:space="preserve">                                </w:t>
      </w:r>
      <w:r w:rsidR="007656D4">
        <w:rPr>
          <w:rFonts w:ascii="Times New Roman" w:hAnsi="Times New Roman"/>
          <w:sz w:val="28"/>
          <w:szCs w:val="28"/>
        </w:rPr>
        <w:t>12</w:t>
      </w:r>
    </w:p>
    <w:p w:rsidR="00EE6FC0" w:rsidRPr="001452A6" w:rsidRDefault="00EE6FC0" w:rsidP="00B60971">
      <w:pPr>
        <w:spacing w:after="0" w:line="240" w:lineRule="auto"/>
        <w:rPr>
          <w:rFonts w:ascii="Times New Roman" w:hAnsi="Times New Roman"/>
          <w:sz w:val="28"/>
          <w:szCs w:val="28"/>
        </w:rPr>
      </w:pPr>
    </w:p>
    <w:p w:rsidR="008536B7" w:rsidRPr="001452A6" w:rsidRDefault="006B04E6" w:rsidP="00B60971">
      <w:pPr>
        <w:tabs>
          <w:tab w:val="left" w:pos="7740"/>
          <w:tab w:val="left" w:pos="7830"/>
          <w:tab w:val="left" w:pos="8460"/>
        </w:tabs>
        <w:spacing w:after="0" w:line="240" w:lineRule="auto"/>
        <w:rPr>
          <w:rFonts w:ascii="Times New Roman" w:hAnsi="Times New Roman"/>
          <w:sz w:val="28"/>
          <w:szCs w:val="28"/>
        </w:rPr>
      </w:pPr>
      <w:r>
        <w:rPr>
          <w:rFonts w:ascii="Times New Roman" w:hAnsi="Times New Roman"/>
          <w:sz w:val="28"/>
          <w:szCs w:val="28"/>
        </w:rPr>
        <w:t xml:space="preserve">5.2 </w:t>
      </w:r>
      <w:r w:rsidR="0069619C">
        <w:rPr>
          <w:rFonts w:ascii="Times New Roman" w:hAnsi="Times New Roman"/>
          <w:sz w:val="28"/>
          <w:szCs w:val="28"/>
        </w:rPr>
        <w:t xml:space="preserve"> Screenshot</w:t>
      </w:r>
      <w:r>
        <w:rPr>
          <w:rFonts w:ascii="Times New Roman" w:hAnsi="Times New Roman"/>
          <w:sz w:val="28"/>
          <w:szCs w:val="28"/>
        </w:rPr>
        <w:t xml:space="preserve">                          </w:t>
      </w:r>
      <w:r w:rsidR="007656D4">
        <w:rPr>
          <w:rFonts w:ascii="Times New Roman" w:hAnsi="Times New Roman"/>
          <w:sz w:val="28"/>
          <w:szCs w:val="28"/>
        </w:rPr>
        <w:t xml:space="preserve">SOURCE    </w:t>
      </w:r>
      <w:r>
        <w:rPr>
          <w:rFonts w:ascii="Times New Roman" w:hAnsi="Times New Roman"/>
          <w:sz w:val="28"/>
          <w:szCs w:val="28"/>
        </w:rPr>
        <w:t xml:space="preserve">                           </w:t>
      </w:r>
      <w:r w:rsidR="007656D4">
        <w:rPr>
          <w:rFonts w:ascii="Times New Roman" w:hAnsi="Times New Roman"/>
          <w:sz w:val="28"/>
          <w:szCs w:val="28"/>
        </w:rPr>
        <w:t xml:space="preserve">          </w:t>
      </w:r>
      <w:r w:rsidR="00B60971">
        <w:rPr>
          <w:rFonts w:ascii="Times New Roman" w:hAnsi="Times New Roman"/>
          <w:sz w:val="28"/>
          <w:szCs w:val="28"/>
        </w:rPr>
        <w:t xml:space="preserve"> </w:t>
      </w:r>
      <w:r w:rsidR="007656D4">
        <w:rPr>
          <w:rFonts w:ascii="Times New Roman" w:hAnsi="Times New Roman"/>
          <w:sz w:val="28"/>
          <w:szCs w:val="28"/>
        </w:rPr>
        <w:t xml:space="preserve"> 13</w:t>
      </w:r>
    </w:p>
    <w:p w:rsidR="00EE6FC0" w:rsidRDefault="00EE6FC0" w:rsidP="00B60971">
      <w:pPr>
        <w:spacing w:after="0" w:line="240" w:lineRule="auto"/>
        <w:rPr>
          <w:rFonts w:ascii="Times New Roman" w:hAnsi="Times New Roman"/>
          <w:sz w:val="28"/>
          <w:szCs w:val="28"/>
        </w:rPr>
      </w:pPr>
    </w:p>
    <w:p w:rsidR="008536B7" w:rsidRPr="001452A6" w:rsidRDefault="0069619C" w:rsidP="00B60971">
      <w:pPr>
        <w:spacing w:after="0" w:line="240" w:lineRule="auto"/>
        <w:rPr>
          <w:rFonts w:ascii="Times New Roman" w:hAnsi="Times New Roman"/>
          <w:sz w:val="28"/>
          <w:szCs w:val="28"/>
        </w:rPr>
      </w:pPr>
      <w:r>
        <w:rPr>
          <w:rFonts w:ascii="Times New Roman" w:hAnsi="Times New Roman"/>
          <w:sz w:val="28"/>
          <w:szCs w:val="28"/>
        </w:rPr>
        <w:t>5.3</w:t>
      </w:r>
      <w:r w:rsidR="006B04E6">
        <w:rPr>
          <w:rFonts w:ascii="Times New Roman" w:hAnsi="Times New Roman"/>
          <w:sz w:val="28"/>
          <w:szCs w:val="28"/>
        </w:rPr>
        <w:t xml:space="preserve"> </w:t>
      </w:r>
      <w:r w:rsidR="00D006F0">
        <w:rPr>
          <w:rFonts w:ascii="Times New Roman" w:hAnsi="Times New Roman"/>
          <w:sz w:val="28"/>
          <w:szCs w:val="28"/>
        </w:rPr>
        <w:t xml:space="preserve"> Screenshot</w:t>
      </w:r>
      <w:r w:rsidR="006B04E6">
        <w:rPr>
          <w:rFonts w:ascii="Times New Roman" w:hAnsi="Times New Roman"/>
          <w:sz w:val="28"/>
          <w:szCs w:val="28"/>
        </w:rPr>
        <w:t xml:space="preserve">                          </w:t>
      </w:r>
      <w:r w:rsidR="007656D4">
        <w:rPr>
          <w:rFonts w:ascii="Times New Roman" w:hAnsi="Times New Roman"/>
          <w:sz w:val="28"/>
          <w:szCs w:val="28"/>
        </w:rPr>
        <w:t xml:space="preserve">RECEIVER 1         </w:t>
      </w:r>
      <w:r w:rsidR="006B04E6">
        <w:rPr>
          <w:rFonts w:ascii="Times New Roman" w:hAnsi="Times New Roman"/>
          <w:sz w:val="28"/>
          <w:szCs w:val="28"/>
        </w:rPr>
        <w:t xml:space="preserve">                       </w:t>
      </w:r>
      <w:r w:rsidR="007656D4">
        <w:rPr>
          <w:rFonts w:ascii="Times New Roman" w:hAnsi="Times New Roman"/>
          <w:sz w:val="28"/>
          <w:szCs w:val="28"/>
        </w:rPr>
        <w:t xml:space="preserve">   </w:t>
      </w:r>
      <w:r w:rsidR="00B60971">
        <w:rPr>
          <w:rFonts w:ascii="Times New Roman" w:hAnsi="Times New Roman"/>
          <w:sz w:val="28"/>
          <w:szCs w:val="28"/>
        </w:rPr>
        <w:t xml:space="preserve"> </w:t>
      </w:r>
      <w:r w:rsidR="007656D4">
        <w:rPr>
          <w:rFonts w:ascii="Times New Roman" w:hAnsi="Times New Roman"/>
          <w:sz w:val="28"/>
          <w:szCs w:val="28"/>
        </w:rPr>
        <w:t>14</w:t>
      </w:r>
    </w:p>
    <w:p w:rsidR="00EE6FC0" w:rsidRDefault="00EE6FC0" w:rsidP="00B60971">
      <w:pPr>
        <w:spacing w:after="0" w:line="240" w:lineRule="auto"/>
        <w:rPr>
          <w:rFonts w:ascii="Times New Roman" w:hAnsi="Times New Roman"/>
          <w:sz w:val="28"/>
          <w:szCs w:val="28"/>
        </w:rPr>
      </w:pPr>
    </w:p>
    <w:p w:rsidR="007656D4" w:rsidRDefault="0069619C" w:rsidP="00B60971">
      <w:pPr>
        <w:spacing w:after="0" w:line="240" w:lineRule="auto"/>
        <w:rPr>
          <w:rFonts w:ascii="Times New Roman" w:hAnsi="Times New Roman"/>
          <w:sz w:val="28"/>
          <w:szCs w:val="28"/>
        </w:rPr>
      </w:pPr>
      <w:r>
        <w:rPr>
          <w:rFonts w:ascii="Times New Roman" w:hAnsi="Times New Roman"/>
          <w:sz w:val="28"/>
          <w:szCs w:val="28"/>
        </w:rPr>
        <w:t>5.4</w:t>
      </w:r>
      <w:r w:rsidR="006B04E6">
        <w:rPr>
          <w:rFonts w:ascii="Times New Roman" w:hAnsi="Times New Roman"/>
          <w:sz w:val="28"/>
          <w:szCs w:val="28"/>
        </w:rPr>
        <w:t xml:space="preserve"> </w:t>
      </w:r>
      <w:r w:rsidR="00D006F0">
        <w:rPr>
          <w:rFonts w:ascii="Times New Roman" w:hAnsi="Times New Roman"/>
          <w:sz w:val="28"/>
          <w:szCs w:val="28"/>
        </w:rPr>
        <w:t xml:space="preserve"> Screenshot</w:t>
      </w:r>
      <w:r w:rsidR="006B04E6">
        <w:rPr>
          <w:rFonts w:ascii="Times New Roman" w:hAnsi="Times New Roman"/>
          <w:sz w:val="28"/>
          <w:szCs w:val="28"/>
        </w:rPr>
        <w:t xml:space="preserve">                          </w:t>
      </w:r>
      <w:r w:rsidR="007656D4">
        <w:rPr>
          <w:rFonts w:ascii="Times New Roman" w:hAnsi="Times New Roman"/>
          <w:sz w:val="28"/>
          <w:szCs w:val="28"/>
        </w:rPr>
        <w:t xml:space="preserve">RECEIVER 2                                  </w:t>
      </w:r>
      <w:r w:rsidR="00B60971">
        <w:rPr>
          <w:rFonts w:ascii="Times New Roman" w:hAnsi="Times New Roman"/>
          <w:sz w:val="28"/>
          <w:szCs w:val="28"/>
        </w:rPr>
        <w:t xml:space="preserve"> </w:t>
      </w:r>
      <w:r w:rsidR="007656D4">
        <w:rPr>
          <w:rFonts w:ascii="Times New Roman" w:hAnsi="Times New Roman"/>
          <w:sz w:val="28"/>
          <w:szCs w:val="28"/>
        </w:rPr>
        <w:t xml:space="preserve"> 15</w:t>
      </w:r>
    </w:p>
    <w:p w:rsidR="007656D4" w:rsidRDefault="007656D4" w:rsidP="00B60971">
      <w:pPr>
        <w:spacing w:after="0" w:line="240" w:lineRule="auto"/>
        <w:rPr>
          <w:rFonts w:ascii="Times New Roman" w:hAnsi="Times New Roman"/>
          <w:sz w:val="28"/>
          <w:szCs w:val="28"/>
        </w:rPr>
      </w:pPr>
    </w:p>
    <w:p w:rsidR="007656D4" w:rsidRDefault="007656D4" w:rsidP="00B60971">
      <w:pPr>
        <w:tabs>
          <w:tab w:val="left" w:pos="7650"/>
        </w:tabs>
        <w:spacing w:after="0" w:line="240" w:lineRule="auto"/>
        <w:rPr>
          <w:rFonts w:ascii="Times New Roman" w:hAnsi="Times New Roman"/>
          <w:sz w:val="28"/>
          <w:szCs w:val="28"/>
        </w:rPr>
      </w:pPr>
      <w:r>
        <w:rPr>
          <w:rFonts w:ascii="Times New Roman" w:hAnsi="Times New Roman"/>
          <w:sz w:val="28"/>
          <w:szCs w:val="28"/>
        </w:rPr>
        <w:t>5.5</w:t>
      </w:r>
      <w:r w:rsidR="006B04E6">
        <w:rPr>
          <w:rFonts w:ascii="Times New Roman" w:hAnsi="Times New Roman"/>
          <w:sz w:val="28"/>
          <w:szCs w:val="28"/>
        </w:rPr>
        <w:t xml:space="preserve">  </w:t>
      </w:r>
      <w:r w:rsidR="00603F54">
        <w:rPr>
          <w:rFonts w:ascii="Times New Roman" w:hAnsi="Times New Roman"/>
          <w:sz w:val="28"/>
          <w:szCs w:val="28"/>
        </w:rPr>
        <w:t>Scree</w:t>
      </w:r>
      <w:r w:rsidR="00B60971">
        <w:rPr>
          <w:rFonts w:ascii="Times New Roman" w:hAnsi="Times New Roman"/>
          <w:sz w:val="28"/>
          <w:szCs w:val="28"/>
        </w:rPr>
        <w:t xml:space="preserve">nshot              </w:t>
      </w:r>
      <w:r w:rsidR="006B04E6">
        <w:rPr>
          <w:rFonts w:ascii="Times New Roman" w:hAnsi="Times New Roman"/>
          <w:sz w:val="28"/>
          <w:szCs w:val="28"/>
        </w:rPr>
        <w:t xml:space="preserve">           </w:t>
      </w:r>
      <w:r w:rsidR="00603F54">
        <w:rPr>
          <w:rFonts w:ascii="Times New Roman" w:hAnsi="Times New Roman"/>
          <w:sz w:val="28"/>
          <w:szCs w:val="28"/>
        </w:rPr>
        <w:t xml:space="preserve">NODE SELECTION                 </w:t>
      </w:r>
      <w:r w:rsidR="00B60971">
        <w:rPr>
          <w:rFonts w:ascii="Times New Roman" w:hAnsi="Times New Roman"/>
          <w:sz w:val="28"/>
          <w:szCs w:val="28"/>
        </w:rPr>
        <w:t xml:space="preserve"> </w:t>
      </w:r>
      <w:r w:rsidR="00603F54">
        <w:rPr>
          <w:rFonts w:ascii="Times New Roman" w:hAnsi="Times New Roman"/>
          <w:sz w:val="28"/>
          <w:szCs w:val="28"/>
        </w:rPr>
        <w:t xml:space="preserve">       16</w:t>
      </w:r>
    </w:p>
    <w:p w:rsidR="007656D4" w:rsidRDefault="007656D4" w:rsidP="00B60971">
      <w:pPr>
        <w:spacing w:after="0" w:line="240" w:lineRule="auto"/>
        <w:rPr>
          <w:rFonts w:ascii="Times New Roman" w:hAnsi="Times New Roman"/>
          <w:sz w:val="28"/>
          <w:szCs w:val="28"/>
        </w:rPr>
      </w:pPr>
    </w:p>
    <w:p w:rsidR="007656D4" w:rsidRDefault="007656D4" w:rsidP="00B60971">
      <w:pPr>
        <w:spacing w:after="0" w:line="240" w:lineRule="auto"/>
        <w:rPr>
          <w:rFonts w:ascii="Times New Roman" w:hAnsi="Times New Roman"/>
          <w:sz w:val="28"/>
          <w:szCs w:val="28"/>
        </w:rPr>
      </w:pPr>
      <w:r>
        <w:rPr>
          <w:rFonts w:ascii="Times New Roman" w:hAnsi="Times New Roman"/>
          <w:sz w:val="28"/>
          <w:szCs w:val="28"/>
        </w:rPr>
        <w:t>5.6</w:t>
      </w:r>
      <w:r w:rsidR="006B04E6">
        <w:rPr>
          <w:rFonts w:ascii="Times New Roman" w:hAnsi="Times New Roman"/>
          <w:sz w:val="28"/>
          <w:szCs w:val="28"/>
        </w:rPr>
        <w:t xml:space="preserve">  </w:t>
      </w:r>
      <w:r w:rsidR="00603F54">
        <w:rPr>
          <w:rFonts w:ascii="Times New Roman" w:hAnsi="Times New Roman"/>
          <w:sz w:val="28"/>
          <w:szCs w:val="28"/>
        </w:rPr>
        <w:t>Screenshot                          NODE STATUS                               17</w:t>
      </w:r>
    </w:p>
    <w:p w:rsidR="007656D4" w:rsidRDefault="007656D4" w:rsidP="00B60971">
      <w:pPr>
        <w:spacing w:after="0" w:line="240" w:lineRule="auto"/>
        <w:rPr>
          <w:rFonts w:ascii="Times New Roman" w:hAnsi="Times New Roman"/>
          <w:sz w:val="28"/>
          <w:szCs w:val="28"/>
        </w:rPr>
      </w:pPr>
    </w:p>
    <w:p w:rsidR="007656D4" w:rsidRDefault="007656D4" w:rsidP="00B60971">
      <w:pPr>
        <w:spacing w:after="0" w:line="240" w:lineRule="auto"/>
        <w:rPr>
          <w:rFonts w:ascii="Times New Roman" w:hAnsi="Times New Roman"/>
          <w:sz w:val="28"/>
          <w:szCs w:val="28"/>
        </w:rPr>
      </w:pPr>
      <w:r>
        <w:rPr>
          <w:rFonts w:ascii="Times New Roman" w:hAnsi="Times New Roman"/>
          <w:sz w:val="28"/>
          <w:szCs w:val="28"/>
        </w:rPr>
        <w:t>5.7</w:t>
      </w:r>
      <w:r w:rsidR="006B04E6">
        <w:rPr>
          <w:rFonts w:ascii="Times New Roman" w:hAnsi="Times New Roman"/>
          <w:sz w:val="28"/>
          <w:szCs w:val="28"/>
        </w:rPr>
        <w:t xml:space="preserve">  </w:t>
      </w:r>
      <w:r w:rsidR="00603F54">
        <w:rPr>
          <w:rFonts w:ascii="Times New Roman" w:hAnsi="Times New Roman"/>
          <w:sz w:val="28"/>
          <w:szCs w:val="28"/>
        </w:rPr>
        <w:t>Screenshot                          CHOOSING RECEIVER                 18</w:t>
      </w:r>
    </w:p>
    <w:p w:rsidR="007656D4" w:rsidRDefault="007656D4" w:rsidP="00B60971">
      <w:pPr>
        <w:spacing w:after="0" w:line="240" w:lineRule="auto"/>
        <w:rPr>
          <w:rFonts w:ascii="Times New Roman" w:hAnsi="Times New Roman"/>
          <w:sz w:val="28"/>
          <w:szCs w:val="28"/>
        </w:rPr>
      </w:pPr>
    </w:p>
    <w:p w:rsidR="007656D4" w:rsidRDefault="007656D4" w:rsidP="00B60971">
      <w:pPr>
        <w:spacing w:after="0" w:line="240" w:lineRule="auto"/>
        <w:rPr>
          <w:rFonts w:ascii="Times New Roman" w:hAnsi="Times New Roman"/>
          <w:sz w:val="28"/>
          <w:szCs w:val="28"/>
        </w:rPr>
      </w:pPr>
      <w:r>
        <w:rPr>
          <w:rFonts w:ascii="Times New Roman" w:hAnsi="Times New Roman"/>
          <w:sz w:val="28"/>
          <w:szCs w:val="28"/>
        </w:rPr>
        <w:t>5.8</w:t>
      </w:r>
      <w:r w:rsidR="006B04E6">
        <w:rPr>
          <w:rFonts w:ascii="Times New Roman" w:hAnsi="Times New Roman"/>
          <w:sz w:val="28"/>
          <w:szCs w:val="28"/>
        </w:rPr>
        <w:t xml:space="preserve">  </w:t>
      </w:r>
      <w:r w:rsidR="00603F54">
        <w:rPr>
          <w:rFonts w:ascii="Times New Roman" w:hAnsi="Times New Roman"/>
          <w:sz w:val="28"/>
          <w:szCs w:val="28"/>
        </w:rPr>
        <w:t>Screenshot                          TIME SELECTION                          19</w:t>
      </w:r>
    </w:p>
    <w:p w:rsidR="007656D4" w:rsidRDefault="007656D4" w:rsidP="00B60971">
      <w:pPr>
        <w:spacing w:after="0" w:line="240" w:lineRule="auto"/>
        <w:rPr>
          <w:rFonts w:ascii="Times New Roman" w:hAnsi="Times New Roman"/>
          <w:sz w:val="28"/>
          <w:szCs w:val="28"/>
        </w:rPr>
      </w:pPr>
    </w:p>
    <w:p w:rsidR="007656D4" w:rsidRDefault="007656D4" w:rsidP="00B60971">
      <w:pPr>
        <w:spacing w:after="0" w:line="240" w:lineRule="auto"/>
        <w:rPr>
          <w:rFonts w:ascii="Times New Roman" w:hAnsi="Times New Roman"/>
          <w:sz w:val="28"/>
          <w:szCs w:val="28"/>
        </w:rPr>
      </w:pPr>
      <w:r>
        <w:rPr>
          <w:rFonts w:ascii="Times New Roman" w:hAnsi="Times New Roman"/>
          <w:sz w:val="28"/>
          <w:szCs w:val="28"/>
        </w:rPr>
        <w:t>5.9</w:t>
      </w:r>
      <w:r w:rsidR="006B04E6">
        <w:rPr>
          <w:rFonts w:ascii="Times New Roman" w:hAnsi="Times New Roman"/>
          <w:sz w:val="28"/>
          <w:szCs w:val="28"/>
        </w:rPr>
        <w:t xml:space="preserve">  </w:t>
      </w:r>
      <w:r w:rsidR="00603F54">
        <w:rPr>
          <w:rFonts w:ascii="Times New Roman" w:hAnsi="Times New Roman"/>
          <w:sz w:val="28"/>
          <w:szCs w:val="28"/>
        </w:rPr>
        <w:t>Screenshot                          IP ADDRESS SELECTION             20</w:t>
      </w:r>
    </w:p>
    <w:p w:rsidR="007656D4" w:rsidRDefault="007656D4" w:rsidP="00B60971">
      <w:pPr>
        <w:spacing w:after="0" w:line="240" w:lineRule="auto"/>
        <w:rPr>
          <w:rFonts w:ascii="Times New Roman" w:hAnsi="Times New Roman"/>
          <w:sz w:val="28"/>
          <w:szCs w:val="28"/>
        </w:rPr>
      </w:pPr>
    </w:p>
    <w:p w:rsidR="007656D4" w:rsidRDefault="007656D4" w:rsidP="00B60971">
      <w:pPr>
        <w:spacing w:after="0" w:line="240" w:lineRule="auto"/>
        <w:rPr>
          <w:rFonts w:ascii="Times New Roman" w:hAnsi="Times New Roman"/>
          <w:sz w:val="28"/>
          <w:szCs w:val="28"/>
        </w:rPr>
      </w:pPr>
      <w:r>
        <w:rPr>
          <w:rFonts w:ascii="Times New Roman" w:hAnsi="Times New Roman"/>
          <w:sz w:val="28"/>
          <w:szCs w:val="28"/>
        </w:rPr>
        <w:t>5.10</w:t>
      </w:r>
      <w:r w:rsidR="006B04E6">
        <w:rPr>
          <w:rFonts w:ascii="Times New Roman" w:hAnsi="Times New Roman"/>
          <w:sz w:val="28"/>
          <w:szCs w:val="28"/>
        </w:rPr>
        <w:t xml:space="preserve"> </w:t>
      </w:r>
      <w:r w:rsidR="00603F54">
        <w:rPr>
          <w:rFonts w:ascii="Times New Roman" w:hAnsi="Times New Roman"/>
          <w:sz w:val="28"/>
          <w:szCs w:val="28"/>
        </w:rPr>
        <w:t>Screenshot                         DATA TRANSMISSION                 21</w:t>
      </w:r>
    </w:p>
    <w:p w:rsidR="00603F54" w:rsidRDefault="00603F54" w:rsidP="00B60971">
      <w:pPr>
        <w:spacing w:after="0" w:line="240" w:lineRule="auto"/>
        <w:rPr>
          <w:rFonts w:ascii="Times New Roman" w:hAnsi="Times New Roman"/>
          <w:sz w:val="28"/>
          <w:szCs w:val="28"/>
        </w:rPr>
      </w:pPr>
    </w:p>
    <w:p w:rsidR="00603F54" w:rsidRDefault="00603F54" w:rsidP="00B60971">
      <w:pPr>
        <w:spacing w:after="0" w:line="240" w:lineRule="auto"/>
        <w:rPr>
          <w:rFonts w:ascii="Times New Roman" w:hAnsi="Times New Roman"/>
          <w:sz w:val="28"/>
          <w:szCs w:val="28"/>
        </w:rPr>
      </w:pPr>
      <w:r>
        <w:rPr>
          <w:rFonts w:ascii="Times New Roman" w:hAnsi="Times New Roman"/>
          <w:sz w:val="28"/>
          <w:szCs w:val="28"/>
        </w:rPr>
        <w:t>5.11 Screenshot                         RECEIVER DATA                           22</w:t>
      </w:r>
    </w:p>
    <w:p w:rsidR="00603F54" w:rsidRDefault="00603F54" w:rsidP="00B60971">
      <w:pPr>
        <w:spacing w:after="0" w:line="240" w:lineRule="auto"/>
        <w:rPr>
          <w:rFonts w:ascii="Times New Roman" w:hAnsi="Times New Roman"/>
          <w:sz w:val="28"/>
          <w:szCs w:val="28"/>
        </w:rPr>
      </w:pPr>
    </w:p>
    <w:p w:rsidR="00603F54" w:rsidRPr="007656D4" w:rsidRDefault="00603F54" w:rsidP="00B60971">
      <w:pPr>
        <w:spacing w:after="0" w:line="240" w:lineRule="auto"/>
        <w:rPr>
          <w:rFonts w:ascii="Times New Roman" w:hAnsi="Times New Roman"/>
          <w:sz w:val="28"/>
          <w:szCs w:val="28"/>
        </w:rPr>
      </w:pPr>
      <w:r>
        <w:rPr>
          <w:rFonts w:ascii="Times New Roman" w:hAnsi="Times New Roman"/>
          <w:sz w:val="28"/>
          <w:szCs w:val="28"/>
        </w:rPr>
        <w:t>5.12 Screenshot                         REPORT                                           23</w:t>
      </w:r>
    </w:p>
    <w:p w:rsidR="008536B7" w:rsidRDefault="008536B7" w:rsidP="00B60971">
      <w:pPr>
        <w:tabs>
          <w:tab w:val="left" w:pos="8100"/>
          <w:tab w:val="left" w:pos="8640"/>
        </w:tabs>
        <w:spacing w:after="0" w:line="360" w:lineRule="auto"/>
        <w:jc w:val="center"/>
        <w:rPr>
          <w:rFonts w:ascii="Times New Roman" w:hAnsi="Times New Roman"/>
          <w:b/>
          <w:sz w:val="32"/>
          <w:szCs w:val="32"/>
        </w:rPr>
      </w:pPr>
    </w:p>
    <w:p w:rsidR="008536B7" w:rsidRDefault="008536B7" w:rsidP="003B3408">
      <w:pPr>
        <w:spacing w:after="0" w:line="360" w:lineRule="auto"/>
        <w:jc w:val="center"/>
        <w:rPr>
          <w:rFonts w:ascii="Times New Roman" w:hAnsi="Times New Roman"/>
          <w:b/>
          <w:sz w:val="32"/>
          <w:szCs w:val="32"/>
        </w:rPr>
      </w:pPr>
    </w:p>
    <w:p w:rsidR="008536B7" w:rsidRDefault="008536B7" w:rsidP="003B3408">
      <w:pPr>
        <w:spacing w:after="0" w:line="360" w:lineRule="auto"/>
        <w:jc w:val="center"/>
        <w:rPr>
          <w:rFonts w:ascii="Times New Roman" w:hAnsi="Times New Roman"/>
          <w:b/>
          <w:sz w:val="32"/>
          <w:szCs w:val="32"/>
        </w:rPr>
      </w:pPr>
    </w:p>
    <w:p w:rsidR="008536B7" w:rsidRDefault="008536B7" w:rsidP="003B3408">
      <w:pPr>
        <w:spacing w:after="0" w:line="360" w:lineRule="auto"/>
        <w:jc w:val="center"/>
        <w:rPr>
          <w:rFonts w:ascii="Times New Roman" w:hAnsi="Times New Roman"/>
          <w:b/>
          <w:sz w:val="32"/>
          <w:szCs w:val="32"/>
        </w:rPr>
      </w:pPr>
    </w:p>
    <w:p w:rsidR="008536B7" w:rsidRDefault="008536B7" w:rsidP="003B3408">
      <w:pPr>
        <w:spacing w:after="0" w:line="360" w:lineRule="auto"/>
        <w:jc w:val="center"/>
        <w:rPr>
          <w:rFonts w:ascii="Times New Roman" w:hAnsi="Times New Roman"/>
          <w:b/>
          <w:sz w:val="32"/>
          <w:szCs w:val="32"/>
        </w:rPr>
      </w:pPr>
    </w:p>
    <w:p w:rsidR="0069619C" w:rsidRDefault="0069619C" w:rsidP="00602D5A">
      <w:pPr>
        <w:spacing w:after="0" w:line="360" w:lineRule="auto"/>
        <w:rPr>
          <w:rFonts w:ascii="Times New Roman" w:hAnsi="Times New Roman"/>
          <w:b/>
          <w:sz w:val="32"/>
          <w:szCs w:val="32"/>
        </w:rPr>
      </w:pPr>
    </w:p>
    <w:p w:rsidR="00603F54" w:rsidRDefault="00603F54" w:rsidP="00603F54">
      <w:pPr>
        <w:tabs>
          <w:tab w:val="left" w:pos="7797"/>
        </w:tabs>
        <w:spacing w:after="0" w:line="360" w:lineRule="auto"/>
        <w:rPr>
          <w:rFonts w:ascii="Times New Roman" w:hAnsi="Times New Roman"/>
          <w:b/>
          <w:sz w:val="32"/>
          <w:szCs w:val="32"/>
        </w:rPr>
      </w:pPr>
    </w:p>
    <w:p w:rsidR="0069619C" w:rsidRDefault="0069619C" w:rsidP="003B3408">
      <w:pPr>
        <w:spacing w:after="0" w:line="360" w:lineRule="auto"/>
        <w:jc w:val="center"/>
        <w:rPr>
          <w:rFonts w:ascii="Times New Roman" w:hAnsi="Times New Roman"/>
          <w:b/>
          <w:sz w:val="32"/>
          <w:szCs w:val="32"/>
        </w:rPr>
      </w:pPr>
    </w:p>
    <w:p w:rsidR="001249A2" w:rsidRDefault="001249A2" w:rsidP="0074633C">
      <w:pPr>
        <w:spacing w:after="0" w:line="360" w:lineRule="auto"/>
        <w:rPr>
          <w:rFonts w:ascii="Times New Roman" w:hAnsi="Times New Roman"/>
          <w:b/>
          <w:sz w:val="24"/>
          <w:szCs w:val="24"/>
        </w:rPr>
      </w:pPr>
    </w:p>
    <w:p w:rsidR="00602D5A" w:rsidRDefault="00EA38B7" w:rsidP="001249A2">
      <w:pPr>
        <w:spacing w:after="0" w:line="360" w:lineRule="auto"/>
        <w:jc w:val="center"/>
        <w:rPr>
          <w:rFonts w:ascii="Times New Roman" w:hAnsi="Times New Roman"/>
          <w:b/>
          <w:sz w:val="24"/>
          <w:szCs w:val="24"/>
        </w:rPr>
      </w:pPr>
      <w:r>
        <w:rPr>
          <w:rFonts w:ascii="Times New Roman" w:hAnsi="Times New Roman"/>
          <w:b/>
          <w:sz w:val="24"/>
          <w:szCs w:val="24"/>
        </w:rPr>
        <w:t>v</w:t>
      </w:r>
    </w:p>
    <w:sectPr w:rsidR="00602D5A" w:rsidSect="005A4271">
      <w:pgSz w:w="11906" w:h="16838"/>
      <w:pgMar w:top="1440" w:right="1440"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C10" w:rsidRDefault="00606C10" w:rsidP="005A496D">
      <w:pPr>
        <w:spacing w:after="0" w:line="240" w:lineRule="auto"/>
      </w:pPr>
      <w:r>
        <w:separator/>
      </w:r>
    </w:p>
  </w:endnote>
  <w:endnote w:type="continuationSeparator" w:id="0">
    <w:p w:rsidR="00606C10" w:rsidRDefault="00606C10" w:rsidP="005A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ans">
    <w:altName w:val="MS PGothic"/>
    <w:charset w:val="80"/>
    <w:family w:val="swiss"/>
    <w:pitch w:val="variable"/>
  </w:font>
  <w:font w:name="WenQuanYi Micro Hei">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C10" w:rsidRDefault="00606C10" w:rsidP="005A496D">
      <w:pPr>
        <w:spacing w:after="0" w:line="240" w:lineRule="auto"/>
      </w:pPr>
      <w:r>
        <w:separator/>
      </w:r>
    </w:p>
  </w:footnote>
  <w:footnote w:type="continuationSeparator" w:id="0">
    <w:p w:rsidR="00606C10" w:rsidRDefault="00606C10" w:rsidP="005A4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15:restartNumberingAfterBreak="0">
    <w:nsid w:val="264A165E"/>
    <w:multiLevelType w:val="hybridMultilevel"/>
    <w:tmpl w:val="47BE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F6C3B"/>
    <w:multiLevelType w:val="multilevel"/>
    <w:tmpl w:val="781076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E9"/>
    <w:rsid w:val="00000332"/>
    <w:rsid w:val="00000D13"/>
    <w:rsid w:val="000010BA"/>
    <w:rsid w:val="00025404"/>
    <w:rsid w:val="00026BC4"/>
    <w:rsid w:val="0004253B"/>
    <w:rsid w:val="00055D47"/>
    <w:rsid w:val="00055EE7"/>
    <w:rsid w:val="00080B12"/>
    <w:rsid w:val="00085BDE"/>
    <w:rsid w:val="000A18C4"/>
    <w:rsid w:val="000B1CB9"/>
    <w:rsid w:val="000B5CAC"/>
    <w:rsid w:val="000D6CFA"/>
    <w:rsid w:val="000E43C2"/>
    <w:rsid w:val="0010379B"/>
    <w:rsid w:val="001069A6"/>
    <w:rsid w:val="00107D01"/>
    <w:rsid w:val="0011058D"/>
    <w:rsid w:val="00116F76"/>
    <w:rsid w:val="0012207A"/>
    <w:rsid w:val="001249A2"/>
    <w:rsid w:val="001452A6"/>
    <w:rsid w:val="0016330D"/>
    <w:rsid w:val="00163AEA"/>
    <w:rsid w:val="00164071"/>
    <w:rsid w:val="001671BE"/>
    <w:rsid w:val="0017456E"/>
    <w:rsid w:val="00181519"/>
    <w:rsid w:val="00190302"/>
    <w:rsid w:val="0019272E"/>
    <w:rsid w:val="001A205F"/>
    <w:rsid w:val="001A3715"/>
    <w:rsid w:val="001B2B8F"/>
    <w:rsid w:val="001D5420"/>
    <w:rsid w:val="001F3D10"/>
    <w:rsid w:val="00203901"/>
    <w:rsid w:val="00213686"/>
    <w:rsid w:val="00224070"/>
    <w:rsid w:val="00237902"/>
    <w:rsid w:val="00244F8C"/>
    <w:rsid w:val="0024658F"/>
    <w:rsid w:val="00260DE7"/>
    <w:rsid w:val="002707AE"/>
    <w:rsid w:val="00275653"/>
    <w:rsid w:val="0027724C"/>
    <w:rsid w:val="00281B88"/>
    <w:rsid w:val="002977F8"/>
    <w:rsid w:val="002A777B"/>
    <w:rsid w:val="002B7017"/>
    <w:rsid w:val="002B7A0A"/>
    <w:rsid w:val="002C7660"/>
    <w:rsid w:val="002D1C96"/>
    <w:rsid w:val="002E289C"/>
    <w:rsid w:val="002E5517"/>
    <w:rsid w:val="002F7754"/>
    <w:rsid w:val="003005FB"/>
    <w:rsid w:val="0031433C"/>
    <w:rsid w:val="00325001"/>
    <w:rsid w:val="00345436"/>
    <w:rsid w:val="00360411"/>
    <w:rsid w:val="003943EB"/>
    <w:rsid w:val="003B3408"/>
    <w:rsid w:val="003C016A"/>
    <w:rsid w:val="003E0552"/>
    <w:rsid w:val="003E17B1"/>
    <w:rsid w:val="004155B3"/>
    <w:rsid w:val="00417143"/>
    <w:rsid w:val="00423B2D"/>
    <w:rsid w:val="0044459C"/>
    <w:rsid w:val="004458FA"/>
    <w:rsid w:val="00445CCE"/>
    <w:rsid w:val="0045237B"/>
    <w:rsid w:val="00455559"/>
    <w:rsid w:val="00486FD5"/>
    <w:rsid w:val="00490AD0"/>
    <w:rsid w:val="004A4B7C"/>
    <w:rsid w:val="004B3BE2"/>
    <w:rsid w:val="004C521C"/>
    <w:rsid w:val="005604B0"/>
    <w:rsid w:val="005A4271"/>
    <w:rsid w:val="005A496D"/>
    <w:rsid w:val="005A5688"/>
    <w:rsid w:val="005A70EF"/>
    <w:rsid w:val="005C0F10"/>
    <w:rsid w:val="005C40CC"/>
    <w:rsid w:val="005E019B"/>
    <w:rsid w:val="005E0F3C"/>
    <w:rsid w:val="005E75E8"/>
    <w:rsid w:val="005F0E58"/>
    <w:rsid w:val="00602D5A"/>
    <w:rsid w:val="00603F54"/>
    <w:rsid w:val="00605605"/>
    <w:rsid w:val="00606C10"/>
    <w:rsid w:val="006264F4"/>
    <w:rsid w:val="00636E6F"/>
    <w:rsid w:val="00645BA0"/>
    <w:rsid w:val="0065590F"/>
    <w:rsid w:val="0069619C"/>
    <w:rsid w:val="006977A1"/>
    <w:rsid w:val="006A0875"/>
    <w:rsid w:val="006A113B"/>
    <w:rsid w:val="006B04E6"/>
    <w:rsid w:val="006C33E6"/>
    <w:rsid w:val="006F5A25"/>
    <w:rsid w:val="00732293"/>
    <w:rsid w:val="00745481"/>
    <w:rsid w:val="0074633C"/>
    <w:rsid w:val="007656D4"/>
    <w:rsid w:val="00770F92"/>
    <w:rsid w:val="00792EAC"/>
    <w:rsid w:val="0079451C"/>
    <w:rsid w:val="007D3C53"/>
    <w:rsid w:val="007E4F63"/>
    <w:rsid w:val="007F4F5B"/>
    <w:rsid w:val="008039D3"/>
    <w:rsid w:val="008126C6"/>
    <w:rsid w:val="00821B1A"/>
    <w:rsid w:val="00824BAC"/>
    <w:rsid w:val="008269EF"/>
    <w:rsid w:val="008279EA"/>
    <w:rsid w:val="008310E9"/>
    <w:rsid w:val="0083353D"/>
    <w:rsid w:val="008536B7"/>
    <w:rsid w:val="00855E97"/>
    <w:rsid w:val="008571ED"/>
    <w:rsid w:val="00871F52"/>
    <w:rsid w:val="00873A24"/>
    <w:rsid w:val="0089680D"/>
    <w:rsid w:val="008A2B11"/>
    <w:rsid w:val="008C51B9"/>
    <w:rsid w:val="008E2C74"/>
    <w:rsid w:val="008F5ED3"/>
    <w:rsid w:val="00922E22"/>
    <w:rsid w:val="009270E4"/>
    <w:rsid w:val="00943692"/>
    <w:rsid w:val="00991748"/>
    <w:rsid w:val="009C0C58"/>
    <w:rsid w:val="009D4080"/>
    <w:rsid w:val="009F1F62"/>
    <w:rsid w:val="00A0188A"/>
    <w:rsid w:val="00A02491"/>
    <w:rsid w:val="00A02913"/>
    <w:rsid w:val="00A222D1"/>
    <w:rsid w:val="00A3391C"/>
    <w:rsid w:val="00A533E7"/>
    <w:rsid w:val="00A6089B"/>
    <w:rsid w:val="00A61D8A"/>
    <w:rsid w:val="00A71C77"/>
    <w:rsid w:val="00A75E83"/>
    <w:rsid w:val="00AB4EBE"/>
    <w:rsid w:val="00AC7E30"/>
    <w:rsid w:val="00B040AE"/>
    <w:rsid w:val="00B22594"/>
    <w:rsid w:val="00B2653D"/>
    <w:rsid w:val="00B3399D"/>
    <w:rsid w:val="00B34434"/>
    <w:rsid w:val="00B60971"/>
    <w:rsid w:val="00B80FF6"/>
    <w:rsid w:val="00B8626B"/>
    <w:rsid w:val="00B913A6"/>
    <w:rsid w:val="00B927B1"/>
    <w:rsid w:val="00B92E0E"/>
    <w:rsid w:val="00BC281F"/>
    <w:rsid w:val="00BC5C15"/>
    <w:rsid w:val="00BC6F21"/>
    <w:rsid w:val="00BD1736"/>
    <w:rsid w:val="00BF2EDB"/>
    <w:rsid w:val="00BF3623"/>
    <w:rsid w:val="00BF4008"/>
    <w:rsid w:val="00C04ED6"/>
    <w:rsid w:val="00C06F97"/>
    <w:rsid w:val="00C11D41"/>
    <w:rsid w:val="00C472D9"/>
    <w:rsid w:val="00C47DE8"/>
    <w:rsid w:val="00C6171D"/>
    <w:rsid w:val="00C62A54"/>
    <w:rsid w:val="00C90991"/>
    <w:rsid w:val="00C92A83"/>
    <w:rsid w:val="00C92B3F"/>
    <w:rsid w:val="00C9712A"/>
    <w:rsid w:val="00C97CAF"/>
    <w:rsid w:val="00CB4E13"/>
    <w:rsid w:val="00CC7018"/>
    <w:rsid w:val="00D006F0"/>
    <w:rsid w:val="00D44E23"/>
    <w:rsid w:val="00D644BB"/>
    <w:rsid w:val="00D917EB"/>
    <w:rsid w:val="00DB0C9A"/>
    <w:rsid w:val="00DC1A3C"/>
    <w:rsid w:val="00DD2E87"/>
    <w:rsid w:val="00DD6109"/>
    <w:rsid w:val="00DE79E8"/>
    <w:rsid w:val="00DF6A48"/>
    <w:rsid w:val="00E00595"/>
    <w:rsid w:val="00E065E8"/>
    <w:rsid w:val="00E1296E"/>
    <w:rsid w:val="00E32B3D"/>
    <w:rsid w:val="00E33FDD"/>
    <w:rsid w:val="00E61B9D"/>
    <w:rsid w:val="00E77DEF"/>
    <w:rsid w:val="00E9267A"/>
    <w:rsid w:val="00EA38B7"/>
    <w:rsid w:val="00EA6BBC"/>
    <w:rsid w:val="00EC0711"/>
    <w:rsid w:val="00EE6FC0"/>
    <w:rsid w:val="00EF7C99"/>
    <w:rsid w:val="00F4001B"/>
    <w:rsid w:val="00F45D87"/>
    <w:rsid w:val="00F748D1"/>
    <w:rsid w:val="00F75721"/>
    <w:rsid w:val="00F95B29"/>
    <w:rsid w:val="00FA5A88"/>
    <w:rsid w:val="00FB0F2D"/>
    <w:rsid w:val="00FE679C"/>
    <w:rsid w:val="00FF4E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16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109"/>
    <w:pPr>
      <w:suppressAutoHyphens/>
      <w:spacing w:after="200" w:line="276" w:lineRule="auto"/>
    </w:pPr>
    <w:rPr>
      <w:rFonts w:ascii="Calibri" w:eastAsia="Calibri" w:hAnsi="Calibri"/>
      <w:sz w:val="22"/>
      <w:szCs w:val="22"/>
      <w:lang w:eastAsia="zh-CN"/>
    </w:rPr>
  </w:style>
  <w:style w:type="paragraph" w:styleId="Heading3">
    <w:name w:val="heading 3"/>
    <w:basedOn w:val="Normal"/>
    <w:next w:val="Normal"/>
    <w:qFormat/>
    <w:rsid w:val="00DD6109"/>
    <w:pPr>
      <w:keepNext/>
      <w:tabs>
        <w:tab w:val="num" w:pos="0"/>
      </w:tabs>
      <w:spacing w:after="0" w:line="280" w:lineRule="exact"/>
      <w:ind w:left="720" w:hanging="720"/>
      <w:outlineLvl w:val="2"/>
    </w:pPr>
    <w:rPr>
      <w:rFonts w:ascii="Arial Black" w:eastAsia="Times New Roman" w:hAnsi="Arial Black" w:cs="Arial Black"/>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DD6109"/>
  </w:style>
  <w:style w:type="character" w:customStyle="1" w:styleId="WW-Absatz-Standardschriftart">
    <w:name w:val="WW-Absatz-Standardschriftart"/>
    <w:rsid w:val="00DD6109"/>
  </w:style>
  <w:style w:type="character" w:customStyle="1" w:styleId="Heading3Char">
    <w:name w:val="Heading 3 Char"/>
    <w:basedOn w:val="DefaultParagraphFont"/>
    <w:rsid w:val="00DD6109"/>
    <w:rPr>
      <w:rFonts w:ascii="Arial Black" w:eastAsia="Times New Roman" w:hAnsi="Arial Black" w:cs="Arial Black"/>
      <w:sz w:val="18"/>
    </w:rPr>
  </w:style>
  <w:style w:type="paragraph" w:customStyle="1" w:styleId="Heading">
    <w:name w:val="Heading"/>
    <w:basedOn w:val="Normal"/>
    <w:next w:val="BodyText"/>
    <w:rsid w:val="00DD6109"/>
    <w:pPr>
      <w:keepNext/>
      <w:spacing w:before="240" w:after="120"/>
    </w:pPr>
    <w:rPr>
      <w:rFonts w:ascii="Liberation Sans" w:eastAsia="WenQuanYi Micro Hei" w:hAnsi="Liberation Sans" w:cs="Lohit Hindi"/>
      <w:sz w:val="28"/>
      <w:szCs w:val="28"/>
    </w:rPr>
  </w:style>
  <w:style w:type="paragraph" w:styleId="BodyText">
    <w:name w:val="Body Text"/>
    <w:basedOn w:val="Normal"/>
    <w:rsid w:val="00DD6109"/>
    <w:pPr>
      <w:spacing w:after="120"/>
    </w:pPr>
  </w:style>
  <w:style w:type="paragraph" w:styleId="List">
    <w:name w:val="List"/>
    <w:basedOn w:val="BodyText"/>
    <w:rsid w:val="00DD6109"/>
    <w:rPr>
      <w:rFonts w:cs="Lohit Hindi"/>
    </w:rPr>
  </w:style>
  <w:style w:type="paragraph" w:styleId="Caption">
    <w:name w:val="caption"/>
    <w:basedOn w:val="Normal"/>
    <w:qFormat/>
    <w:rsid w:val="00DD6109"/>
    <w:pPr>
      <w:suppressLineNumbers/>
      <w:spacing w:before="120" w:after="120"/>
    </w:pPr>
    <w:rPr>
      <w:rFonts w:cs="Lohit Hindi"/>
      <w:i/>
      <w:iCs/>
      <w:sz w:val="24"/>
      <w:szCs w:val="24"/>
    </w:rPr>
  </w:style>
  <w:style w:type="paragraph" w:customStyle="1" w:styleId="Index">
    <w:name w:val="Index"/>
    <w:basedOn w:val="Normal"/>
    <w:rsid w:val="00DD6109"/>
    <w:pPr>
      <w:suppressLineNumbers/>
    </w:pPr>
    <w:rPr>
      <w:rFonts w:cs="Lohit Hindi"/>
    </w:rPr>
  </w:style>
  <w:style w:type="paragraph" w:styleId="ListParagraph">
    <w:name w:val="List Paragraph"/>
    <w:basedOn w:val="Normal"/>
    <w:qFormat/>
    <w:rsid w:val="00DD6109"/>
    <w:pPr>
      <w:ind w:left="720"/>
    </w:pPr>
  </w:style>
  <w:style w:type="paragraph" w:styleId="NoSpacing">
    <w:name w:val="No Spacing"/>
    <w:uiPriority w:val="1"/>
    <w:qFormat/>
    <w:rsid w:val="008310E9"/>
    <w:pPr>
      <w:suppressAutoHyphens/>
    </w:pPr>
    <w:rPr>
      <w:rFonts w:ascii="Calibri" w:eastAsia="Calibri" w:hAnsi="Calibri"/>
      <w:sz w:val="22"/>
      <w:szCs w:val="22"/>
      <w:lang w:eastAsia="zh-CN"/>
    </w:rPr>
  </w:style>
  <w:style w:type="paragraph" w:styleId="Header">
    <w:name w:val="header"/>
    <w:basedOn w:val="Normal"/>
    <w:link w:val="HeaderChar"/>
    <w:uiPriority w:val="99"/>
    <w:unhideWhenUsed/>
    <w:rsid w:val="005A496D"/>
    <w:pPr>
      <w:tabs>
        <w:tab w:val="center" w:pos="4680"/>
        <w:tab w:val="right" w:pos="9360"/>
      </w:tabs>
    </w:pPr>
  </w:style>
  <w:style w:type="character" w:customStyle="1" w:styleId="HeaderChar">
    <w:name w:val="Header Char"/>
    <w:basedOn w:val="DefaultParagraphFont"/>
    <w:link w:val="Header"/>
    <w:uiPriority w:val="99"/>
    <w:rsid w:val="005A496D"/>
    <w:rPr>
      <w:rFonts w:ascii="Calibri" w:eastAsia="Calibri" w:hAnsi="Calibri"/>
      <w:sz w:val="22"/>
      <w:szCs w:val="22"/>
      <w:lang w:eastAsia="zh-CN"/>
    </w:rPr>
  </w:style>
  <w:style w:type="paragraph" w:styleId="Footer">
    <w:name w:val="footer"/>
    <w:basedOn w:val="Normal"/>
    <w:link w:val="FooterChar"/>
    <w:uiPriority w:val="99"/>
    <w:unhideWhenUsed/>
    <w:rsid w:val="005A496D"/>
    <w:pPr>
      <w:tabs>
        <w:tab w:val="center" w:pos="4680"/>
        <w:tab w:val="right" w:pos="9360"/>
      </w:tabs>
    </w:pPr>
  </w:style>
  <w:style w:type="character" w:customStyle="1" w:styleId="FooterChar">
    <w:name w:val="Footer Char"/>
    <w:basedOn w:val="DefaultParagraphFont"/>
    <w:link w:val="Footer"/>
    <w:uiPriority w:val="99"/>
    <w:rsid w:val="005A496D"/>
    <w:rPr>
      <w:rFonts w:ascii="Calibri" w:eastAsia="Calibri" w:hAnsi="Calibri"/>
      <w:sz w:val="22"/>
      <w:szCs w:val="22"/>
      <w:lang w:eastAsia="zh-CN"/>
    </w:rPr>
  </w:style>
  <w:style w:type="paragraph" w:styleId="NormalWeb">
    <w:name w:val="Normal (Web)"/>
    <w:basedOn w:val="Normal"/>
    <w:uiPriority w:val="99"/>
    <w:semiHidden/>
    <w:unhideWhenUsed/>
    <w:rsid w:val="003E17B1"/>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Default">
    <w:name w:val="Default"/>
    <w:rsid w:val="0017456E"/>
    <w:pPr>
      <w:autoSpaceDE w:val="0"/>
      <w:autoSpaceDN w:val="0"/>
      <w:adjustRightInd w:val="0"/>
    </w:pPr>
    <w:rPr>
      <w:rFonts w:eastAsia="Calibri"/>
      <w:color w:val="000000"/>
      <w:sz w:val="24"/>
      <w:szCs w:val="24"/>
    </w:rPr>
  </w:style>
  <w:style w:type="paragraph" w:styleId="BalloonText">
    <w:name w:val="Balloon Text"/>
    <w:basedOn w:val="Normal"/>
    <w:link w:val="BalloonTextChar"/>
    <w:uiPriority w:val="99"/>
    <w:semiHidden/>
    <w:unhideWhenUsed/>
    <w:rsid w:val="00055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E7"/>
    <w:rPr>
      <w:rFonts w:ascii="Tahoma" w:eastAsia="Calibri" w:hAnsi="Tahoma" w:cs="Tahoma"/>
      <w:sz w:val="16"/>
      <w:szCs w:val="16"/>
      <w:lang w:eastAsia="zh-CN"/>
    </w:rPr>
  </w:style>
  <w:style w:type="paragraph" w:customStyle="1" w:styleId="Normal1">
    <w:name w:val="Normal1"/>
    <w:rsid w:val="001671BE"/>
    <w:pPr>
      <w:pBdr>
        <w:top w:val="nil"/>
        <w:left w:val="nil"/>
        <w:bottom w:val="nil"/>
        <w:right w:val="nil"/>
        <w:between w:val="nil"/>
      </w:pBdr>
      <w:spacing w:after="200" w:line="276" w:lineRule="auto"/>
    </w:pPr>
    <w:rPr>
      <w:rFonts w:ascii="Calibri" w:eastAsia="Calibri" w:hAnsi="Calibri" w:cs="Calibri"/>
      <w:color w:val="000000"/>
      <w:sz w:val="22"/>
      <w:szCs w:val="22"/>
      <w:lang w:eastAsia="en-IN"/>
    </w:rPr>
  </w:style>
  <w:style w:type="paragraph" w:styleId="DocumentMap">
    <w:name w:val="Document Map"/>
    <w:basedOn w:val="Normal"/>
    <w:link w:val="DocumentMapChar"/>
    <w:uiPriority w:val="99"/>
    <w:semiHidden/>
    <w:unhideWhenUsed/>
    <w:rsid w:val="00F400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001B"/>
    <w:rPr>
      <w:rFonts w:ascii="Tahoma" w:eastAsia="Calibri"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4042">
      <w:bodyDiv w:val="1"/>
      <w:marLeft w:val="0"/>
      <w:marRight w:val="0"/>
      <w:marTop w:val="0"/>
      <w:marBottom w:val="0"/>
      <w:divBdr>
        <w:top w:val="none" w:sz="0" w:space="0" w:color="auto"/>
        <w:left w:val="none" w:sz="0" w:space="0" w:color="auto"/>
        <w:bottom w:val="none" w:sz="0" w:space="0" w:color="auto"/>
        <w:right w:val="none" w:sz="0" w:space="0" w:color="auto"/>
      </w:divBdr>
    </w:div>
    <w:div w:id="1006830257">
      <w:bodyDiv w:val="1"/>
      <w:marLeft w:val="0"/>
      <w:marRight w:val="0"/>
      <w:marTop w:val="0"/>
      <w:marBottom w:val="0"/>
      <w:divBdr>
        <w:top w:val="none" w:sz="0" w:space="0" w:color="auto"/>
        <w:left w:val="none" w:sz="0" w:space="0" w:color="auto"/>
        <w:bottom w:val="none" w:sz="0" w:space="0" w:color="auto"/>
        <w:right w:val="none" w:sz="0" w:space="0" w:color="auto"/>
      </w:divBdr>
    </w:div>
    <w:div w:id="1049109221">
      <w:bodyDiv w:val="1"/>
      <w:marLeft w:val="0"/>
      <w:marRight w:val="0"/>
      <w:marTop w:val="0"/>
      <w:marBottom w:val="0"/>
      <w:divBdr>
        <w:top w:val="none" w:sz="0" w:space="0" w:color="auto"/>
        <w:left w:val="none" w:sz="0" w:space="0" w:color="auto"/>
        <w:bottom w:val="none" w:sz="0" w:space="0" w:color="auto"/>
        <w:right w:val="none" w:sz="0" w:space="0" w:color="auto"/>
      </w:divBdr>
    </w:div>
    <w:div w:id="1347828258">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6C111-298E-4108-8CB3-529F65FC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2017-12-22T07:54:00Z</dcterms:created>
  <dcterms:modified xsi:type="dcterms:W3CDTF">2017-12-22T07:54:00Z</dcterms:modified>
</cp:coreProperties>
</file>